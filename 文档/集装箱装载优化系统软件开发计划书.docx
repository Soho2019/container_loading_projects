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25E7D0">
      <w:pPr>
        <w:pStyle w:val="11"/>
        <w:spacing w:before="240" w:after="240"/>
        <w:jc w:val="both"/>
        <w:rPr>
          <w:b w:val="0"/>
          <w:sz w:val="72"/>
        </w:rPr>
      </w:pPr>
    </w:p>
    <w:p w14:paraId="43B3B91D">
      <w:pPr>
        <w:snapToGrid/>
        <w:spacing w:beforeAutospacing="0" w:afterAutospacing="0" w:line="360" w:lineRule="auto"/>
        <w:ind w:left="0" w:leftChars="0" w:right="0" w:rightChars="0" w:firstLine="0" w:firstLineChars="0"/>
        <w:jc w:val="center"/>
        <w:outlineLvl w:val="0"/>
        <w:rPr>
          <w:rFonts w:hint="eastAsia" w:ascii="黑体" w:hAnsi="Times New Roman" w:eastAsia="黑体"/>
          <w:b/>
          <w:bCs/>
          <w:sz w:val="32"/>
          <w:szCs w:val="30"/>
          <w:lang w:val="en-US" w:eastAsia="zh-CN"/>
        </w:rPr>
      </w:pPr>
      <w:bookmarkStart w:id="0" w:name="_Toc12691"/>
      <w:r>
        <w:rPr>
          <w:rFonts w:hint="eastAsia" w:ascii="黑体" w:hAnsi="Times New Roman" w:eastAsia="黑体"/>
          <w:b/>
          <w:bCs/>
          <w:sz w:val="32"/>
          <w:szCs w:val="30"/>
          <w:lang w:val="en-US" w:eastAsia="zh-CN"/>
        </w:rPr>
        <w:t>软件开发计划书</w:t>
      </w:r>
      <w:bookmarkEnd w:id="0"/>
    </w:p>
    <w:p w14:paraId="1675D802">
      <w:pPr>
        <w:spacing w:before="312" w:beforeLines="100" w:line="360" w:lineRule="auto"/>
        <w:jc w:val="both"/>
        <w:rPr>
          <w:rFonts w:hint="eastAsia" w:ascii="黑体" w:eastAsia="黑体"/>
          <w:sz w:val="72"/>
          <w:szCs w:val="28"/>
        </w:rPr>
      </w:pPr>
    </w:p>
    <w:p w14:paraId="1D3BF43F">
      <w:pPr>
        <w:spacing w:before="312" w:beforeLines="100" w:line="360" w:lineRule="auto"/>
        <w:jc w:val="center"/>
        <w:rPr>
          <w:rFonts w:hint="eastAsia" w:ascii="黑体" w:eastAsia="黑体"/>
          <w:sz w:val="72"/>
          <w:szCs w:val="28"/>
        </w:rPr>
      </w:pPr>
    </w:p>
    <w:p w14:paraId="5EB34F53">
      <w:pPr>
        <w:snapToGrid/>
        <w:spacing w:beforeAutospacing="0" w:afterAutospacing="0" w:line="360" w:lineRule="auto"/>
        <w:ind w:left="0" w:leftChars="0" w:right="0" w:rightChars="0" w:firstLine="0" w:firstLineChars="0"/>
        <w:jc w:val="center"/>
        <w:outlineLvl w:val="0"/>
        <w:rPr>
          <w:rFonts w:hint="default" w:ascii="黑体" w:hAnsi="Times New Roman" w:eastAsia="黑体"/>
          <w:b/>
          <w:bCs/>
          <w:sz w:val="32"/>
          <w:szCs w:val="30"/>
          <w:lang w:val="en-US" w:eastAsia="zh-CN"/>
        </w:rPr>
      </w:pPr>
      <w:bookmarkStart w:id="1" w:name="_Toc24857"/>
      <w:r>
        <w:rPr>
          <w:rFonts w:hint="eastAsia" w:ascii="黑体" w:hAnsi="Times New Roman" w:eastAsia="黑体"/>
          <w:b/>
          <w:bCs/>
          <w:sz w:val="32"/>
          <w:szCs w:val="30"/>
          <w:lang w:val="en-US" w:eastAsia="zh-CN"/>
        </w:rPr>
        <w:t>项目名称：集装箱装载优化系统</w:t>
      </w:r>
      <w:bookmarkEnd w:id="1"/>
    </w:p>
    <w:p w14:paraId="230BC208">
      <w:pPr>
        <w:spacing w:before="312" w:beforeLines="100" w:line="360" w:lineRule="auto"/>
        <w:jc w:val="center"/>
        <w:rPr>
          <w:rFonts w:hint="eastAsia" w:ascii="黑体" w:eastAsia="黑体"/>
          <w:sz w:val="48"/>
          <w:szCs w:val="28"/>
        </w:rPr>
      </w:pPr>
    </w:p>
    <w:p w14:paraId="7EC168E1">
      <w:pPr>
        <w:spacing w:before="312" w:beforeLines="100" w:line="360" w:lineRule="auto"/>
        <w:rPr>
          <w:rFonts w:hint="eastAsia" w:ascii="黑体" w:eastAsia="黑体"/>
          <w:sz w:val="48"/>
          <w:szCs w:val="28"/>
        </w:rPr>
      </w:pPr>
    </w:p>
    <w:p w14:paraId="1F121C1F">
      <w:pPr>
        <w:spacing w:before="312" w:beforeLines="100" w:line="360" w:lineRule="auto"/>
        <w:rPr>
          <w:rFonts w:hint="eastAsia" w:ascii="黑体" w:eastAsia="黑体"/>
          <w:sz w:val="48"/>
          <w:szCs w:val="28"/>
        </w:rPr>
      </w:pPr>
    </w:p>
    <w:p w14:paraId="607F986D">
      <w:pPr>
        <w:spacing w:before="312" w:beforeLines="100" w:line="360" w:lineRule="auto"/>
        <w:rPr>
          <w:rFonts w:hint="eastAsia" w:ascii="黑体" w:eastAsia="黑体"/>
          <w:sz w:val="48"/>
          <w:szCs w:val="28"/>
        </w:rPr>
      </w:pPr>
    </w:p>
    <w:p w14:paraId="0F796729">
      <w:pPr>
        <w:spacing w:before="312" w:beforeLines="100" w:line="360" w:lineRule="auto"/>
        <w:rPr>
          <w:rFonts w:hint="eastAsia" w:ascii="黑体" w:eastAsia="黑体"/>
          <w:sz w:val="48"/>
          <w:szCs w:val="28"/>
        </w:rPr>
      </w:pPr>
    </w:p>
    <w:p w14:paraId="618DB7DF">
      <w:pPr>
        <w:spacing w:before="312" w:beforeLines="100" w:line="360" w:lineRule="auto"/>
        <w:rPr>
          <w:rFonts w:hint="eastAsia" w:ascii="黑体" w:eastAsia="黑体"/>
          <w:sz w:val="48"/>
          <w:szCs w:val="28"/>
        </w:rPr>
      </w:pPr>
    </w:p>
    <w:p w14:paraId="01EE5210">
      <w:pPr>
        <w:spacing w:before="312" w:beforeLines="100" w:line="360" w:lineRule="auto"/>
        <w:rPr>
          <w:rFonts w:hint="eastAsia" w:ascii="黑体" w:eastAsia="黑体"/>
          <w:sz w:val="48"/>
          <w:szCs w:val="28"/>
        </w:rPr>
      </w:pPr>
    </w:p>
    <w:p w14:paraId="13F32CFE">
      <w:pPr>
        <w:snapToGrid/>
        <w:spacing w:beforeAutospacing="0" w:afterAutospacing="0" w:line="360" w:lineRule="auto"/>
        <w:ind w:left="0" w:leftChars="0" w:right="0" w:rightChars="0" w:firstLine="0" w:firstLineChars="0"/>
        <w:jc w:val="center"/>
        <w:outlineLvl w:val="0"/>
        <w:rPr>
          <w:rFonts w:hint="default" w:ascii="黑体" w:hAnsi="Times New Roman" w:eastAsia="黑体"/>
          <w:b/>
          <w:bCs/>
          <w:sz w:val="28"/>
          <w:szCs w:val="28"/>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bookmarkStart w:id="2" w:name="_Toc14345"/>
      <w:r>
        <w:rPr>
          <w:rFonts w:hint="eastAsia" w:ascii="黑体" w:hAnsi="Times New Roman" w:eastAsia="黑体"/>
          <w:b/>
          <w:bCs/>
          <w:sz w:val="28"/>
          <w:szCs w:val="28"/>
          <w:lang w:val="en-US" w:eastAsia="zh-CN"/>
        </w:rPr>
        <w:t>开发人员：信息部</w:t>
      </w:r>
      <w:bookmarkEnd w:id="2"/>
    </w:p>
    <w:sdt>
      <w:sdtPr>
        <w:rPr>
          <w:rFonts w:ascii="宋体" w:hAnsi="宋体" w:eastAsia="宋体" w:cs="Times New Roman"/>
          <w:b/>
          <w:bCs/>
          <w:kern w:val="2"/>
          <w:sz w:val="21"/>
          <w:szCs w:val="22"/>
          <w:lang w:val="en-US" w:eastAsia="zh-CN" w:bidi="ar-SA"/>
        </w:rPr>
        <w:id w:val="147467864"/>
        <w15:color w:val="DBDBDB"/>
        <w:docPartObj>
          <w:docPartGallery w:val="Table of Contents"/>
          <w:docPartUnique/>
        </w:docPartObj>
      </w:sdtPr>
      <w:sdtEndPr>
        <w:rPr>
          <w:rFonts w:hint="eastAsia" w:ascii="Calibri" w:hAnsi="Calibri" w:eastAsia="宋体" w:cs="Times New Roman"/>
          <w:b/>
          <w:kern w:val="2"/>
          <w:sz w:val="21"/>
          <w:szCs w:val="22"/>
          <w:lang w:val="en-US" w:eastAsia="zh-CN" w:bidi="ar-SA"/>
        </w:rPr>
      </w:sdtEndPr>
      <w:sdtContent>
        <w:p w14:paraId="75AD11B2">
          <w:pPr>
            <w:spacing w:before="0" w:beforeLines="0" w:after="0" w:afterLines="0" w:line="240" w:lineRule="auto"/>
            <w:ind w:left="0" w:leftChars="0" w:right="0" w:rightChars="0" w:firstLine="0" w:firstLineChars="0"/>
            <w:jc w:val="center"/>
            <w:rPr>
              <w:rFonts w:ascii="宋体" w:hAnsi="宋体" w:eastAsia="宋体"/>
              <w:b/>
              <w:bCs/>
              <w:sz w:val="21"/>
            </w:rPr>
          </w:pPr>
          <w:r>
            <w:rPr>
              <w:rFonts w:ascii="宋体" w:hAnsi="宋体" w:eastAsia="宋体"/>
              <w:b/>
              <w:bCs/>
              <w:sz w:val="21"/>
            </w:rPr>
            <w:t>目录</w:t>
          </w:r>
        </w:p>
        <w:p w14:paraId="50E3875C">
          <w:pPr>
            <w:pStyle w:val="10"/>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_Toc12691 </w:instrText>
          </w:r>
          <w:r>
            <w:rPr>
              <w:rFonts w:hint="eastAsia"/>
            </w:rPr>
            <w:fldChar w:fldCharType="separate"/>
          </w:r>
          <w:r>
            <w:rPr>
              <w:rFonts w:hint="eastAsia" w:ascii="黑体" w:hAnsi="Times New Roman" w:eastAsia="黑体"/>
              <w:bCs/>
              <w:szCs w:val="30"/>
              <w:lang w:val="en-US" w:eastAsia="zh-CN"/>
            </w:rPr>
            <w:t>软件开发计划书</w:t>
          </w:r>
          <w:r>
            <w:tab/>
          </w:r>
          <w:r>
            <w:fldChar w:fldCharType="begin"/>
          </w:r>
          <w:r>
            <w:instrText xml:space="preserve"> PAGEREF _Toc12691 \h </w:instrText>
          </w:r>
          <w:r>
            <w:fldChar w:fldCharType="separate"/>
          </w:r>
          <w:r>
            <w:t>1</w:t>
          </w:r>
          <w:r>
            <w:fldChar w:fldCharType="end"/>
          </w:r>
          <w:r>
            <w:rPr>
              <w:rFonts w:hint="eastAsia"/>
            </w:rPr>
            <w:fldChar w:fldCharType="end"/>
          </w:r>
        </w:p>
        <w:p w14:paraId="2E3F1E44">
          <w:pPr>
            <w:pStyle w:val="10"/>
            <w:tabs>
              <w:tab w:val="right" w:leader="dot" w:pos="8306"/>
            </w:tabs>
          </w:pPr>
          <w:r>
            <w:rPr>
              <w:rFonts w:hint="eastAsia"/>
            </w:rPr>
            <w:fldChar w:fldCharType="begin"/>
          </w:r>
          <w:r>
            <w:rPr>
              <w:rFonts w:hint="eastAsia"/>
            </w:rPr>
            <w:instrText xml:space="preserve"> HYPERLINK \l _Toc24857 </w:instrText>
          </w:r>
          <w:r>
            <w:rPr>
              <w:rFonts w:hint="eastAsia"/>
            </w:rPr>
            <w:fldChar w:fldCharType="separate"/>
          </w:r>
          <w:r>
            <w:rPr>
              <w:rFonts w:hint="eastAsia" w:ascii="黑体" w:hAnsi="Times New Roman" w:eastAsia="黑体"/>
              <w:bCs/>
              <w:szCs w:val="30"/>
              <w:lang w:val="en-US" w:eastAsia="zh-CN"/>
            </w:rPr>
            <w:t>项目名称：集装箱装载优化系统</w:t>
          </w:r>
          <w:r>
            <w:tab/>
          </w:r>
          <w:r>
            <w:fldChar w:fldCharType="begin"/>
          </w:r>
          <w:r>
            <w:instrText xml:space="preserve"> PAGEREF _Toc24857 \h </w:instrText>
          </w:r>
          <w:r>
            <w:fldChar w:fldCharType="separate"/>
          </w:r>
          <w:r>
            <w:t>1</w:t>
          </w:r>
          <w:r>
            <w:fldChar w:fldCharType="end"/>
          </w:r>
          <w:r>
            <w:rPr>
              <w:rFonts w:hint="eastAsia"/>
            </w:rPr>
            <w:fldChar w:fldCharType="end"/>
          </w:r>
        </w:p>
        <w:p w14:paraId="6AF88998">
          <w:pPr>
            <w:pStyle w:val="10"/>
            <w:tabs>
              <w:tab w:val="right" w:leader="dot" w:pos="8306"/>
            </w:tabs>
          </w:pPr>
          <w:r>
            <w:rPr>
              <w:rFonts w:hint="eastAsia"/>
            </w:rPr>
            <w:fldChar w:fldCharType="begin"/>
          </w:r>
          <w:r>
            <w:rPr>
              <w:rFonts w:hint="eastAsia"/>
            </w:rPr>
            <w:instrText xml:space="preserve"> HYPERLINK \l _Toc14345 </w:instrText>
          </w:r>
          <w:r>
            <w:rPr>
              <w:rFonts w:hint="eastAsia"/>
            </w:rPr>
            <w:fldChar w:fldCharType="separate"/>
          </w:r>
          <w:r>
            <w:rPr>
              <w:rFonts w:hint="eastAsia" w:ascii="黑体" w:hAnsi="Times New Roman" w:eastAsia="黑体"/>
              <w:bCs/>
              <w:szCs w:val="28"/>
              <w:lang w:val="en-US" w:eastAsia="zh-CN"/>
            </w:rPr>
            <w:t>开发人员：信息部</w:t>
          </w:r>
          <w:r>
            <w:tab/>
          </w:r>
          <w:r>
            <w:fldChar w:fldCharType="begin"/>
          </w:r>
          <w:r>
            <w:instrText xml:space="preserve"> PAGEREF _Toc14345 \h </w:instrText>
          </w:r>
          <w:r>
            <w:fldChar w:fldCharType="separate"/>
          </w:r>
          <w:r>
            <w:t>1</w:t>
          </w:r>
          <w:r>
            <w:fldChar w:fldCharType="end"/>
          </w:r>
          <w:r>
            <w:rPr>
              <w:rFonts w:hint="eastAsia"/>
            </w:rPr>
            <w:fldChar w:fldCharType="end"/>
          </w:r>
        </w:p>
        <w:p w14:paraId="5A551BF7">
          <w:pPr>
            <w:pStyle w:val="10"/>
            <w:tabs>
              <w:tab w:val="right" w:leader="dot" w:pos="8306"/>
            </w:tabs>
          </w:pPr>
          <w:r>
            <w:rPr>
              <w:rFonts w:hint="eastAsia"/>
            </w:rPr>
            <w:fldChar w:fldCharType="begin"/>
          </w:r>
          <w:r>
            <w:rPr>
              <w:rFonts w:hint="eastAsia"/>
            </w:rPr>
            <w:instrText xml:space="preserve"> HYPERLINK \l _Toc30177 </w:instrText>
          </w:r>
          <w:r>
            <w:rPr>
              <w:rFonts w:hint="eastAsia"/>
            </w:rPr>
            <w:fldChar w:fldCharType="separate"/>
          </w:r>
          <w:r>
            <w:rPr>
              <w:rFonts w:hint="eastAsia" w:ascii="Arial" w:eastAsia="黑体"/>
            </w:rPr>
            <w:t>1.1编写目的</w:t>
          </w:r>
          <w:r>
            <w:tab/>
          </w:r>
          <w:r>
            <w:fldChar w:fldCharType="begin"/>
          </w:r>
          <w:r>
            <w:instrText xml:space="preserve"> PAGEREF _Toc30177 \h </w:instrText>
          </w:r>
          <w:r>
            <w:fldChar w:fldCharType="separate"/>
          </w:r>
          <w:r>
            <w:t>2</w:t>
          </w:r>
          <w:r>
            <w:fldChar w:fldCharType="end"/>
          </w:r>
          <w:r>
            <w:rPr>
              <w:rFonts w:hint="eastAsia"/>
            </w:rPr>
            <w:fldChar w:fldCharType="end"/>
          </w:r>
        </w:p>
        <w:p w14:paraId="03EED798">
          <w:pPr>
            <w:pStyle w:val="10"/>
            <w:tabs>
              <w:tab w:val="right" w:leader="dot" w:pos="8306"/>
            </w:tabs>
          </w:pPr>
          <w:r>
            <w:rPr>
              <w:rFonts w:hint="eastAsia"/>
            </w:rPr>
            <w:fldChar w:fldCharType="begin"/>
          </w:r>
          <w:r>
            <w:rPr>
              <w:rFonts w:hint="eastAsia"/>
            </w:rPr>
            <w:instrText xml:space="preserve"> HYPERLINK \l _Toc23251 </w:instrText>
          </w:r>
          <w:r>
            <w:rPr>
              <w:rFonts w:hint="eastAsia"/>
            </w:rPr>
            <w:fldChar w:fldCharType="separate"/>
          </w:r>
          <w:r>
            <w:rPr>
              <w:rFonts w:hint="eastAsia" w:ascii="Arial" w:eastAsia="黑体"/>
            </w:rPr>
            <w:t>1.2背景</w:t>
          </w:r>
          <w:r>
            <w:tab/>
          </w:r>
          <w:r>
            <w:fldChar w:fldCharType="begin"/>
          </w:r>
          <w:r>
            <w:instrText xml:space="preserve"> PAGEREF _Toc23251 \h </w:instrText>
          </w:r>
          <w:r>
            <w:fldChar w:fldCharType="separate"/>
          </w:r>
          <w:r>
            <w:t>2</w:t>
          </w:r>
          <w:r>
            <w:fldChar w:fldCharType="end"/>
          </w:r>
          <w:r>
            <w:rPr>
              <w:rFonts w:hint="eastAsia"/>
            </w:rPr>
            <w:fldChar w:fldCharType="end"/>
          </w:r>
        </w:p>
        <w:p w14:paraId="47A6B3E2">
          <w:pPr>
            <w:pStyle w:val="10"/>
            <w:tabs>
              <w:tab w:val="right" w:leader="dot" w:pos="8306"/>
            </w:tabs>
          </w:pPr>
          <w:r>
            <w:rPr>
              <w:rFonts w:hint="eastAsia"/>
            </w:rPr>
            <w:fldChar w:fldCharType="begin"/>
          </w:r>
          <w:r>
            <w:rPr>
              <w:rFonts w:hint="eastAsia"/>
            </w:rPr>
            <w:instrText xml:space="preserve"> HYPERLINK \l _Toc23868 </w:instrText>
          </w:r>
          <w:r>
            <w:rPr>
              <w:rFonts w:hint="eastAsia"/>
            </w:rPr>
            <w:fldChar w:fldCharType="separate"/>
          </w:r>
          <w:r>
            <w:rPr>
              <w:rFonts w:hint="eastAsia" w:ascii="Arial" w:eastAsia="黑体"/>
            </w:rPr>
            <w:t>1.4参考资料</w:t>
          </w:r>
          <w:r>
            <w:tab/>
          </w:r>
          <w:r>
            <w:fldChar w:fldCharType="begin"/>
          </w:r>
          <w:r>
            <w:instrText xml:space="preserve"> PAGEREF _Toc23868 \h </w:instrText>
          </w:r>
          <w:r>
            <w:fldChar w:fldCharType="separate"/>
          </w:r>
          <w:r>
            <w:t>3</w:t>
          </w:r>
          <w:r>
            <w:fldChar w:fldCharType="end"/>
          </w:r>
          <w:r>
            <w:rPr>
              <w:rFonts w:hint="eastAsia"/>
            </w:rPr>
            <w:fldChar w:fldCharType="end"/>
          </w:r>
        </w:p>
        <w:p w14:paraId="4DD04D7D">
          <w:pPr>
            <w:pStyle w:val="10"/>
            <w:tabs>
              <w:tab w:val="right" w:leader="dot" w:pos="8306"/>
            </w:tabs>
          </w:pPr>
          <w:r>
            <w:rPr>
              <w:rFonts w:hint="eastAsia"/>
            </w:rPr>
            <w:fldChar w:fldCharType="begin"/>
          </w:r>
          <w:r>
            <w:rPr>
              <w:rFonts w:hint="eastAsia"/>
            </w:rPr>
            <w:instrText xml:space="preserve"> HYPERLINK \l _Toc23606 </w:instrText>
          </w:r>
          <w:r>
            <w:rPr>
              <w:rFonts w:hint="eastAsia"/>
            </w:rPr>
            <w:fldChar w:fldCharType="separate"/>
          </w:r>
          <w:r>
            <w:rPr>
              <w:rFonts w:hint="eastAsia" w:ascii="Arial" w:eastAsia="黑体"/>
            </w:rPr>
            <w:t>1.5 系统动机(暂时保密)</w:t>
          </w:r>
          <w:r>
            <w:tab/>
          </w:r>
          <w:r>
            <w:fldChar w:fldCharType="begin"/>
          </w:r>
          <w:r>
            <w:instrText xml:space="preserve"> PAGEREF _Toc23606 \h </w:instrText>
          </w:r>
          <w:r>
            <w:fldChar w:fldCharType="separate"/>
          </w:r>
          <w:r>
            <w:t>4</w:t>
          </w:r>
          <w:r>
            <w:fldChar w:fldCharType="end"/>
          </w:r>
          <w:r>
            <w:rPr>
              <w:rFonts w:hint="eastAsia"/>
            </w:rPr>
            <w:fldChar w:fldCharType="end"/>
          </w:r>
        </w:p>
        <w:p w14:paraId="3CDE3ECA">
          <w:pPr>
            <w:pStyle w:val="10"/>
            <w:tabs>
              <w:tab w:val="right" w:leader="dot" w:pos="8306"/>
            </w:tabs>
          </w:pPr>
          <w:r>
            <w:rPr>
              <w:rFonts w:hint="eastAsia"/>
            </w:rPr>
            <w:fldChar w:fldCharType="begin"/>
          </w:r>
          <w:r>
            <w:rPr>
              <w:rFonts w:hint="eastAsia"/>
            </w:rPr>
            <w:instrText xml:space="preserve"> HYPERLINK \l _Toc16084 </w:instrText>
          </w:r>
          <w:r>
            <w:rPr>
              <w:rFonts w:hint="eastAsia"/>
            </w:rPr>
            <w:fldChar w:fldCharType="separate"/>
          </w:r>
          <w:r>
            <w:rPr>
              <w:rFonts w:hint="eastAsia" w:ascii="Arial" w:eastAsia="黑体"/>
            </w:rPr>
            <w:t>1.6标准、条件和约定</w:t>
          </w:r>
          <w:r>
            <w:tab/>
          </w:r>
          <w:r>
            <w:fldChar w:fldCharType="begin"/>
          </w:r>
          <w:r>
            <w:instrText xml:space="preserve"> PAGEREF _Toc16084 \h </w:instrText>
          </w:r>
          <w:r>
            <w:fldChar w:fldCharType="separate"/>
          </w:r>
          <w:r>
            <w:t>4</w:t>
          </w:r>
          <w:r>
            <w:fldChar w:fldCharType="end"/>
          </w:r>
          <w:r>
            <w:rPr>
              <w:rFonts w:hint="eastAsia"/>
            </w:rPr>
            <w:fldChar w:fldCharType="end"/>
          </w:r>
        </w:p>
        <w:p w14:paraId="5B0B136E">
          <w:pPr>
            <w:pStyle w:val="10"/>
            <w:tabs>
              <w:tab w:val="right" w:leader="dot" w:pos="8306"/>
            </w:tabs>
          </w:pPr>
          <w:r>
            <w:rPr>
              <w:rFonts w:hint="eastAsia"/>
            </w:rPr>
            <w:fldChar w:fldCharType="begin"/>
          </w:r>
          <w:r>
            <w:rPr>
              <w:rFonts w:hint="eastAsia"/>
            </w:rPr>
            <w:instrText xml:space="preserve"> HYPERLINK \l _Toc25031 </w:instrText>
          </w:r>
          <w:r>
            <w:rPr>
              <w:rFonts w:hint="eastAsia"/>
            </w:rPr>
            <w:fldChar w:fldCharType="separate"/>
          </w:r>
          <w:r>
            <w:rPr>
              <w:rFonts w:hint="eastAsia" w:ascii="Arial" w:eastAsia="黑体"/>
            </w:rPr>
            <w:t>1.7编写文档的WBS</w:t>
          </w:r>
          <w:r>
            <w:tab/>
          </w:r>
          <w:r>
            <w:fldChar w:fldCharType="begin"/>
          </w:r>
          <w:r>
            <w:instrText xml:space="preserve"> PAGEREF _Toc25031 \h </w:instrText>
          </w:r>
          <w:r>
            <w:fldChar w:fldCharType="separate"/>
          </w:r>
          <w:r>
            <w:t>4</w:t>
          </w:r>
          <w:r>
            <w:fldChar w:fldCharType="end"/>
          </w:r>
          <w:r>
            <w:rPr>
              <w:rFonts w:hint="eastAsia"/>
            </w:rPr>
            <w:fldChar w:fldCharType="end"/>
          </w:r>
        </w:p>
        <w:p w14:paraId="0DE7E0DE">
          <w:pPr>
            <w:pStyle w:val="12"/>
            <w:tabs>
              <w:tab w:val="right" w:leader="dot" w:pos="8306"/>
            </w:tabs>
          </w:pPr>
          <w:r>
            <w:rPr>
              <w:rFonts w:hint="eastAsia"/>
            </w:rPr>
            <w:fldChar w:fldCharType="begin"/>
          </w:r>
          <w:r>
            <w:rPr>
              <w:rFonts w:hint="eastAsia"/>
            </w:rPr>
            <w:instrText xml:space="preserve"> HYPERLINK \l _Toc7223 </w:instrText>
          </w:r>
          <w:r>
            <w:rPr>
              <w:rFonts w:hint="eastAsia"/>
            </w:rPr>
            <w:fldChar w:fldCharType="separate"/>
          </w:r>
          <w:r>
            <w:rPr>
              <w:rFonts w:hint="eastAsia" w:ascii="Times New Roman" w:eastAsia="黑体"/>
              <w:shd w:val="clear" w:color="auto" w:fill="auto"/>
            </w:rPr>
            <w:t>2项目概述</w:t>
          </w:r>
          <w:r>
            <w:tab/>
          </w:r>
          <w:r>
            <w:fldChar w:fldCharType="begin"/>
          </w:r>
          <w:r>
            <w:instrText xml:space="preserve"> PAGEREF _Toc7223 \h </w:instrText>
          </w:r>
          <w:r>
            <w:fldChar w:fldCharType="separate"/>
          </w:r>
          <w:r>
            <w:t>5</w:t>
          </w:r>
          <w:r>
            <w:fldChar w:fldCharType="end"/>
          </w:r>
          <w:r>
            <w:rPr>
              <w:rFonts w:hint="eastAsia"/>
            </w:rPr>
            <w:fldChar w:fldCharType="end"/>
          </w:r>
        </w:p>
        <w:p w14:paraId="49ED1CB1">
          <w:pPr>
            <w:pStyle w:val="10"/>
            <w:tabs>
              <w:tab w:val="right" w:leader="dot" w:pos="8306"/>
            </w:tabs>
          </w:pPr>
          <w:r>
            <w:rPr>
              <w:rFonts w:hint="eastAsia"/>
            </w:rPr>
            <w:fldChar w:fldCharType="begin"/>
          </w:r>
          <w:r>
            <w:rPr>
              <w:rFonts w:hint="eastAsia"/>
            </w:rPr>
            <w:instrText xml:space="preserve"> HYPERLINK \l _Toc14334 </w:instrText>
          </w:r>
          <w:r>
            <w:rPr>
              <w:rFonts w:hint="eastAsia"/>
            </w:rPr>
            <w:fldChar w:fldCharType="separate"/>
          </w:r>
          <w:r>
            <w:rPr>
              <w:rFonts w:hint="eastAsia" w:ascii="Arial" w:eastAsia="黑体"/>
            </w:rPr>
            <w:t>2.1工作内容</w:t>
          </w:r>
          <w:r>
            <w:tab/>
          </w:r>
          <w:r>
            <w:fldChar w:fldCharType="begin"/>
          </w:r>
          <w:r>
            <w:instrText xml:space="preserve"> PAGEREF _Toc14334 \h </w:instrText>
          </w:r>
          <w:r>
            <w:fldChar w:fldCharType="separate"/>
          </w:r>
          <w:r>
            <w:t>5</w:t>
          </w:r>
          <w:r>
            <w:fldChar w:fldCharType="end"/>
          </w:r>
          <w:r>
            <w:rPr>
              <w:rFonts w:hint="eastAsia"/>
            </w:rPr>
            <w:fldChar w:fldCharType="end"/>
          </w:r>
        </w:p>
        <w:p w14:paraId="572D8EF7">
          <w:pPr>
            <w:pStyle w:val="10"/>
            <w:tabs>
              <w:tab w:val="right" w:leader="dot" w:pos="8306"/>
            </w:tabs>
          </w:pPr>
          <w:r>
            <w:rPr>
              <w:rFonts w:hint="eastAsia"/>
            </w:rPr>
            <w:fldChar w:fldCharType="begin"/>
          </w:r>
          <w:r>
            <w:rPr>
              <w:rFonts w:hint="eastAsia"/>
            </w:rPr>
            <w:instrText xml:space="preserve"> HYPERLINK \l _Toc9365 </w:instrText>
          </w:r>
          <w:r>
            <w:rPr>
              <w:rFonts w:hint="eastAsia"/>
            </w:rPr>
            <w:fldChar w:fldCharType="separate"/>
          </w:r>
          <w:r>
            <w:rPr>
              <w:rFonts w:hint="eastAsia" w:ascii="Arial" w:eastAsia="黑体"/>
            </w:rPr>
            <w:t>2.2主要参加人员</w:t>
          </w:r>
          <w:r>
            <w:tab/>
          </w:r>
          <w:r>
            <w:fldChar w:fldCharType="begin"/>
          </w:r>
          <w:r>
            <w:instrText xml:space="preserve"> PAGEREF _Toc9365 \h </w:instrText>
          </w:r>
          <w:r>
            <w:fldChar w:fldCharType="separate"/>
          </w:r>
          <w:r>
            <w:t>5</w:t>
          </w:r>
          <w:r>
            <w:fldChar w:fldCharType="end"/>
          </w:r>
          <w:r>
            <w:rPr>
              <w:rFonts w:hint="eastAsia"/>
            </w:rPr>
            <w:fldChar w:fldCharType="end"/>
          </w:r>
        </w:p>
        <w:p w14:paraId="5AC54A7F">
          <w:pPr>
            <w:pStyle w:val="12"/>
            <w:tabs>
              <w:tab w:val="right" w:leader="dot" w:pos="8306"/>
            </w:tabs>
          </w:pPr>
          <w:r>
            <w:rPr>
              <w:rFonts w:hint="eastAsia"/>
            </w:rPr>
            <w:fldChar w:fldCharType="begin"/>
          </w:r>
          <w:r>
            <w:rPr>
              <w:rFonts w:hint="eastAsia"/>
            </w:rPr>
            <w:instrText xml:space="preserve"> HYPERLINK \l _Toc31610 </w:instrText>
          </w:r>
          <w:r>
            <w:rPr>
              <w:rFonts w:hint="eastAsia"/>
            </w:rPr>
            <w:fldChar w:fldCharType="separate"/>
          </w:r>
          <w:r>
            <w:rPr>
              <w:rFonts w:hint="eastAsia" w:ascii="Times New Roman" w:eastAsia="黑体"/>
            </w:rPr>
            <w:t>2.3.1程序</w:t>
          </w:r>
          <w:r>
            <w:tab/>
          </w:r>
          <w:r>
            <w:fldChar w:fldCharType="begin"/>
          </w:r>
          <w:r>
            <w:instrText xml:space="preserve"> PAGEREF _Toc31610 \h </w:instrText>
          </w:r>
          <w:r>
            <w:fldChar w:fldCharType="separate"/>
          </w:r>
          <w:r>
            <w:t>5</w:t>
          </w:r>
          <w:r>
            <w:fldChar w:fldCharType="end"/>
          </w:r>
          <w:r>
            <w:rPr>
              <w:rFonts w:hint="eastAsia"/>
            </w:rPr>
            <w:fldChar w:fldCharType="end"/>
          </w:r>
        </w:p>
        <w:p w14:paraId="4285B63D">
          <w:pPr>
            <w:pStyle w:val="12"/>
            <w:tabs>
              <w:tab w:val="right" w:leader="dot" w:pos="8306"/>
            </w:tabs>
          </w:pPr>
          <w:r>
            <w:rPr>
              <w:rFonts w:hint="eastAsia"/>
            </w:rPr>
            <w:fldChar w:fldCharType="begin"/>
          </w:r>
          <w:r>
            <w:rPr>
              <w:rFonts w:hint="eastAsia"/>
            </w:rPr>
            <w:instrText xml:space="preserve"> HYPERLINK \l _Toc19324 </w:instrText>
          </w:r>
          <w:r>
            <w:rPr>
              <w:rFonts w:hint="eastAsia"/>
            </w:rPr>
            <w:fldChar w:fldCharType="separate"/>
          </w:r>
          <w:r>
            <w:rPr>
              <w:rFonts w:hint="eastAsia" w:ascii="Times New Roman" w:eastAsia="黑体"/>
            </w:rPr>
            <w:t>2.3.2文件</w:t>
          </w:r>
          <w:r>
            <w:tab/>
          </w:r>
          <w:r>
            <w:fldChar w:fldCharType="begin"/>
          </w:r>
          <w:r>
            <w:instrText xml:space="preserve"> PAGEREF _Toc19324 \h </w:instrText>
          </w:r>
          <w:r>
            <w:fldChar w:fldCharType="separate"/>
          </w:r>
          <w:r>
            <w:t>5</w:t>
          </w:r>
          <w:r>
            <w:fldChar w:fldCharType="end"/>
          </w:r>
          <w:r>
            <w:rPr>
              <w:rFonts w:hint="eastAsia"/>
            </w:rPr>
            <w:fldChar w:fldCharType="end"/>
          </w:r>
        </w:p>
        <w:p w14:paraId="0BB2B0A3">
          <w:pPr>
            <w:pStyle w:val="12"/>
            <w:tabs>
              <w:tab w:val="right" w:leader="dot" w:pos="8306"/>
            </w:tabs>
          </w:pPr>
          <w:r>
            <w:rPr>
              <w:rFonts w:hint="eastAsia"/>
            </w:rPr>
            <w:fldChar w:fldCharType="begin"/>
          </w:r>
          <w:r>
            <w:rPr>
              <w:rFonts w:hint="eastAsia"/>
            </w:rPr>
            <w:instrText xml:space="preserve"> HYPERLINK \l _Toc7513 </w:instrText>
          </w:r>
          <w:r>
            <w:rPr>
              <w:rFonts w:hint="eastAsia"/>
            </w:rPr>
            <w:fldChar w:fldCharType="separate"/>
          </w:r>
          <w:r>
            <w:rPr>
              <w:rFonts w:hint="eastAsia" w:ascii="Times New Roman" w:eastAsia="黑体"/>
            </w:rPr>
            <w:t>2.3.3服务</w:t>
          </w:r>
          <w:r>
            <w:tab/>
          </w:r>
          <w:r>
            <w:fldChar w:fldCharType="begin"/>
          </w:r>
          <w:r>
            <w:instrText xml:space="preserve"> PAGEREF _Toc7513 \h </w:instrText>
          </w:r>
          <w:r>
            <w:fldChar w:fldCharType="separate"/>
          </w:r>
          <w:r>
            <w:t>6</w:t>
          </w:r>
          <w:r>
            <w:fldChar w:fldCharType="end"/>
          </w:r>
          <w:r>
            <w:rPr>
              <w:rFonts w:hint="eastAsia"/>
            </w:rPr>
            <w:fldChar w:fldCharType="end"/>
          </w:r>
        </w:p>
        <w:p w14:paraId="0091F2AE">
          <w:pPr>
            <w:pStyle w:val="12"/>
            <w:tabs>
              <w:tab w:val="right" w:leader="dot" w:pos="8306"/>
            </w:tabs>
          </w:pPr>
          <w:r>
            <w:rPr>
              <w:rFonts w:hint="eastAsia"/>
            </w:rPr>
            <w:fldChar w:fldCharType="begin"/>
          </w:r>
          <w:r>
            <w:rPr>
              <w:rFonts w:hint="eastAsia"/>
            </w:rPr>
            <w:instrText xml:space="preserve"> HYPERLINK \l _Toc25162 </w:instrText>
          </w:r>
          <w:r>
            <w:rPr>
              <w:rFonts w:hint="eastAsia"/>
            </w:rPr>
            <w:fldChar w:fldCharType="separate"/>
          </w:r>
          <w:r>
            <w:rPr>
              <w:rFonts w:hint="eastAsia" w:ascii="Times New Roman" w:eastAsia="黑体"/>
            </w:rPr>
            <w:t>2.3.4非移交产品</w:t>
          </w:r>
          <w:r>
            <w:tab/>
          </w:r>
          <w:r>
            <w:fldChar w:fldCharType="begin"/>
          </w:r>
          <w:r>
            <w:instrText xml:space="preserve"> PAGEREF _Toc25162 \h </w:instrText>
          </w:r>
          <w:r>
            <w:fldChar w:fldCharType="separate"/>
          </w:r>
          <w:r>
            <w:t>6</w:t>
          </w:r>
          <w:r>
            <w:fldChar w:fldCharType="end"/>
          </w:r>
          <w:r>
            <w:rPr>
              <w:rFonts w:hint="eastAsia"/>
            </w:rPr>
            <w:fldChar w:fldCharType="end"/>
          </w:r>
        </w:p>
        <w:p w14:paraId="47E131B9">
          <w:pPr>
            <w:pStyle w:val="10"/>
            <w:tabs>
              <w:tab w:val="right" w:leader="dot" w:pos="8306"/>
            </w:tabs>
          </w:pPr>
          <w:r>
            <w:rPr>
              <w:rFonts w:hint="eastAsia"/>
            </w:rPr>
            <w:fldChar w:fldCharType="begin"/>
          </w:r>
          <w:r>
            <w:rPr>
              <w:rFonts w:hint="eastAsia"/>
            </w:rPr>
            <w:instrText xml:space="preserve"> HYPERLINK \l _Toc9036 </w:instrText>
          </w:r>
          <w:r>
            <w:rPr>
              <w:rFonts w:hint="eastAsia"/>
            </w:rPr>
            <w:fldChar w:fldCharType="separate"/>
          </w:r>
          <w:r>
            <w:rPr>
              <w:rFonts w:hint="eastAsia" w:ascii="Arial" w:eastAsia="黑体"/>
            </w:rPr>
            <w:t>2.4验收标准</w:t>
          </w:r>
          <w:r>
            <w:tab/>
          </w:r>
          <w:r>
            <w:fldChar w:fldCharType="begin"/>
          </w:r>
          <w:r>
            <w:instrText xml:space="preserve"> PAGEREF _Toc9036 \h </w:instrText>
          </w:r>
          <w:r>
            <w:fldChar w:fldCharType="separate"/>
          </w:r>
          <w:r>
            <w:t>7</w:t>
          </w:r>
          <w:r>
            <w:fldChar w:fldCharType="end"/>
          </w:r>
          <w:r>
            <w:rPr>
              <w:rFonts w:hint="eastAsia"/>
            </w:rPr>
            <w:fldChar w:fldCharType="end"/>
          </w:r>
        </w:p>
        <w:p w14:paraId="3A470B1B">
          <w:pPr>
            <w:pStyle w:val="12"/>
            <w:tabs>
              <w:tab w:val="right" w:leader="dot" w:pos="8306"/>
            </w:tabs>
          </w:pPr>
          <w:r>
            <w:rPr>
              <w:rFonts w:hint="eastAsia"/>
            </w:rPr>
            <w:fldChar w:fldCharType="begin"/>
          </w:r>
          <w:r>
            <w:rPr>
              <w:rFonts w:hint="eastAsia"/>
            </w:rPr>
            <w:instrText xml:space="preserve"> HYPERLINK \l _Toc12919 </w:instrText>
          </w:r>
          <w:r>
            <w:rPr>
              <w:rFonts w:hint="eastAsia"/>
            </w:rPr>
            <w:fldChar w:fldCharType="separate"/>
          </w:r>
          <w:r>
            <w:rPr>
              <w:rFonts w:hint="eastAsia" w:ascii="Times New Roman" w:eastAsia="黑体"/>
            </w:rPr>
            <w:t>2.4.1代码的验收</w:t>
          </w:r>
          <w:r>
            <w:tab/>
          </w:r>
          <w:r>
            <w:fldChar w:fldCharType="begin"/>
          </w:r>
          <w:r>
            <w:instrText xml:space="preserve"> PAGEREF _Toc12919 \h </w:instrText>
          </w:r>
          <w:r>
            <w:fldChar w:fldCharType="separate"/>
          </w:r>
          <w:r>
            <w:t>7</w:t>
          </w:r>
          <w:r>
            <w:fldChar w:fldCharType="end"/>
          </w:r>
          <w:r>
            <w:rPr>
              <w:rFonts w:hint="eastAsia"/>
            </w:rPr>
            <w:fldChar w:fldCharType="end"/>
          </w:r>
        </w:p>
        <w:p w14:paraId="4C89F3F0">
          <w:pPr>
            <w:pStyle w:val="12"/>
            <w:tabs>
              <w:tab w:val="right" w:leader="dot" w:pos="8306"/>
            </w:tabs>
          </w:pPr>
          <w:r>
            <w:rPr>
              <w:rFonts w:hint="eastAsia"/>
            </w:rPr>
            <w:fldChar w:fldCharType="begin"/>
          </w:r>
          <w:r>
            <w:rPr>
              <w:rFonts w:hint="eastAsia"/>
            </w:rPr>
            <w:instrText xml:space="preserve"> HYPERLINK \l _Toc18770 </w:instrText>
          </w:r>
          <w:r>
            <w:rPr>
              <w:rFonts w:hint="eastAsia"/>
            </w:rPr>
            <w:fldChar w:fldCharType="separate"/>
          </w:r>
          <w:r>
            <w:rPr>
              <w:rFonts w:hint="eastAsia" w:ascii="Times New Roman" w:eastAsia="黑体"/>
            </w:rPr>
            <w:t>2.4.2 文档验收</w:t>
          </w:r>
          <w:r>
            <w:tab/>
          </w:r>
          <w:r>
            <w:fldChar w:fldCharType="begin"/>
          </w:r>
          <w:r>
            <w:instrText xml:space="preserve"> PAGEREF _Toc18770 \h </w:instrText>
          </w:r>
          <w:r>
            <w:fldChar w:fldCharType="separate"/>
          </w:r>
          <w:r>
            <w:t>7</w:t>
          </w:r>
          <w:r>
            <w:fldChar w:fldCharType="end"/>
          </w:r>
          <w:r>
            <w:rPr>
              <w:rFonts w:hint="eastAsia"/>
            </w:rPr>
            <w:fldChar w:fldCharType="end"/>
          </w:r>
        </w:p>
        <w:p w14:paraId="2E3D13E3">
          <w:pPr>
            <w:pStyle w:val="10"/>
            <w:tabs>
              <w:tab w:val="right" w:leader="dot" w:pos="8306"/>
            </w:tabs>
          </w:pPr>
          <w:r>
            <w:rPr>
              <w:rFonts w:hint="eastAsia"/>
            </w:rPr>
            <w:fldChar w:fldCharType="begin"/>
          </w:r>
          <w:r>
            <w:rPr>
              <w:rFonts w:hint="eastAsia"/>
            </w:rPr>
            <w:instrText xml:space="preserve"> HYPERLINK \l _Toc18146 </w:instrText>
          </w:r>
          <w:r>
            <w:rPr>
              <w:rFonts w:hint="eastAsia"/>
            </w:rPr>
            <w:fldChar w:fldCharType="separate"/>
          </w:r>
          <w:r>
            <w:rPr>
              <w:rFonts w:hint="eastAsia" w:ascii="Arial" w:eastAsia="黑体"/>
            </w:rPr>
            <w:t>2.5完成项目的最迟期限</w:t>
          </w:r>
          <w:r>
            <w:tab/>
          </w:r>
          <w:r>
            <w:fldChar w:fldCharType="begin"/>
          </w:r>
          <w:r>
            <w:instrText xml:space="preserve"> PAGEREF _Toc18146 \h </w:instrText>
          </w:r>
          <w:r>
            <w:fldChar w:fldCharType="separate"/>
          </w:r>
          <w:r>
            <w:t>7</w:t>
          </w:r>
          <w:r>
            <w:fldChar w:fldCharType="end"/>
          </w:r>
          <w:r>
            <w:rPr>
              <w:rFonts w:hint="eastAsia"/>
            </w:rPr>
            <w:fldChar w:fldCharType="end"/>
          </w:r>
        </w:p>
        <w:p w14:paraId="44023C8A">
          <w:pPr>
            <w:pStyle w:val="10"/>
            <w:tabs>
              <w:tab w:val="right" w:leader="dot" w:pos="8306"/>
            </w:tabs>
          </w:pPr>
          <w:r>
            <w:rPr>
              <w:rFonts w:hint="eastAsia"/>
            </w:rPr>
            <w:fldChar w:fldCharType="begin"/>
          </w:r>
          <w:r>
            <w:rPr>
              <w:rFonts w:hint="eastAsia"/>
            </w:rPr>
            <w:instrText xml:space="preserve"> HYPERLINK \l _Toc6714 </w:instrText>
          </w:r>
          <w:r>
            <w:rPr>
              <w:rFonts w:hint="eastAsia"/>
            </w:rPr>
            <w:fldChar w:fldCharType="separate"/>
          </w:r>
          <w:r>
            <w:rPr>
              <w:rFonts w:hint="eastAsia" w:ascii="Times New Roman" w:eastAsia="黑体"/>
              <w:shd w:val="clear" w:color="auto" w:fill="auto"/>
            </w:rPr>
            <w:t>3实施总计划</w:t>
          </w:r>
          <w:r>
            <w:tab/>
          </w:r>
          <w:r>
            <w:fldChar w:fldCharType="begin"/>
          </w:r>
          <w:r>
            <w:instrText xml:space="preserve"> PAGEREF _Toc6714 \h </w:instrText>
          </w:r>
          <w:r>
            <w:fldChar w:fldCharType="separate"/>
          </w:r>
          <w:r>
            <w:t>7</w:t>
          </w:r>
          <w:r>
            <w:fldChar w:fldCharType="end"/>
          </w:r>
          <w:r>
            <w:rPr>
              <w:rFonts w:hint="eastAsia"/>
            </w:rPr>
            <w:fldChar w:fldCharType="end"/>
          </w:r>
        </w:p>
        <w:p w14:paraId="7A946502">
          <w:pPr>
            <w:pStyle w:val="10"/>
            <w:tabs>
              <w:tab w:val="right" w:leader="dot" w:pos="8306"/>
            </w:tabs>
          </w:pPr>
          <w:r>
            <w:rPr>
              <w:rFonts w:hint="eastAsia"/>
            </w:rPr>
            <w:fldChar w:fldCharType="begin"/>
          </w:r>
          <w:r>
            <w:rPr>
              <w:rFonts w:hint="eastAsia"/>
            </w:rPr>
            <w:instrText xml:space="preserve"> HYPERLINK \l _Toc17603 </w:instrText>
          </w:r>
          <w:r>
            <w:rPr>
              <w:rFonts w:hint="eastAsia"/>
            </w:rPr>
            <w:fldChar w:fldCharType="separate"/>
          </w:r>
          <w:r>
            <w:rPr>
              <w:rFonts w:hint="eastAsia" w:ascii="Arial" w:eastAsia="黑体"/>
            </w:rPr>
            <w:t>3.1开发过程</w:t>
          </w:r>
          <w:r>
            <w:tab/>
          </w:r>
          <w:r>
            <w:fldChar w:fldCharType="begin"/>
          </w:r>
          <w:r>
            <w:instrText xml:space="preserve"> PAGEREF _Toc17603 \h </w:instrText>
          </w:r>
          <w:r>
            <w:fldChar w:fldCharType="separate"/>
          </w:r>
          <w:r>
            <w:t>7</w:t>
          </w:r>
          <w:r>
            <w:fldChar w:fldCharType="end"/>
          </w:r>
          <w:r>
            <w:rPr>
              <w:rFonts w:hint="eastAsia"/>
            </w:rPr>
            <w:fldChar w:fldCharType="end"/>
          </w:r>
        </w:p>
        <w:p w14:paraId="211AFAEA">
          <w:pPr>
            <w:pStyle w:val="12"/>
            <w:tabs>
              <w:tab w:val="right" w:leader="dot" w:pos="8306"/>
            </w:tabs>
          </w:pPr>
          <w:r>
            <w:rPr>
              <w:rFonts w:hint="eastAsia"/>
            </w:rPr>
            <w:fldChar w:fldCharType="begin"/>
          </w:r>
          <w:r>
            <w:rPr>
              <w:rFonts w:hint="eastAsia"/>
            </w:rPr>
            <w:instrText xml:space="preserve"> HYPERLINK \l _Toc32103 </w:instrText>
          </w:r>
          <w:r>
            <w:rPr>
              <w:rFonts w:hint="eastAsia"/>
            </w:rPr>
            <w:fldChar w:fldCharType="separate"/>
          </w:r>
          <w:r>
            <w:rPr>
              <w:rFonts w:hint="eastAsia" w:ascii="Times New Roman" w:eastAsia="黑体"/>
            </w:rPr>
            <w:t>3.1.1 需求分析</w:t>
          </w:r>
          <w:r>
            <w:tab/>
          </w:r>
          <w:r>
            <w:fldChar w:fldCharType="begin"/>
          </w:r>
          <w:r>
            <w:instrText xml:space="preserve"> PAGEREF _Toc32103 \h </w:instrText>
          </w:r>
          <w:r>
            <w:fldChar w:fldCharType="separate"/>
          </w:r>
          <w:r>
            <w:t>7</w:t>
          </w:r>
          <w:r>
            <w:fldChar w:fldCharType="end"/>
          </w:r>
          <w:r>
            <w:rPr>
              <w:rFonts w:hint="eastAsia"/>
            </w:rPr>
            <w:fldChar w:fldCharType="end"/>
          </w:r>
        </w:p>
        <w:p w14:paraId="51615020">
          <w:pPr>
            <w:pStyle w:val="12"/>
            <w:tabs>
              <w:tab w:val="right" w:leader="dot" w:pos="8306"/>
            </w:tabs>
          </w:pPr>
          <w:r>
            <w:rPr>
              <w:rFonts w:hint="eastAsia"/>
            </w:rPr>
            <w:fldChar w:fldCharType="begin"/>
          </w:r>
          <w:r>
            <w:rPr>
              <w:rFonts w:hint="eastAsia"/>
            </w:rPr>
            <w:instrText xml:space="preserve"> HYPERLINK \l _Toc30961 </w:instrText>
          </w:r>
          <w:r>
            <w:rPr>
              <w:rFonts w:hint="eastAsia"/>
            </w:rPr>
            <w:fldChar w:fldCharType="separate"/>
          </w:r>
          <w:r>
            <w:rPr>
              <w:rFonts w:hint="eastAsia" w:ascii="Times New Roman" w:eastAsia="黑体"/>
            </w:rPr>
            <w:t>3.1.2 系统设计</w:t>
          </w:r>
          <w:r>
            <w:tab/>
          </w:r>
          <w:r>
            <w:fldChar w:fldCharType="begin"/>
          </w:r>
          <w:r>
            <w:instrText xml:space="preserve"> PAGEREF _Toc30961 \h </w:instrText>
          </w:r>
          <w:r>
            <w:fldChar w:fldCharType="separate"/>
          </w:r>
          <w:r>
            <w:t>8</w:t>
          </w:r>
          <w:r>
            <w:fldChar w:fldCharType="end"/>
          </w:r>
          <w:r>
            <w:rPr>
              <w:rFonts w:hint="eastAsia"/>
            </w:rPr>
            <w:fldChar w:fldCharType="end"/>
          </w:r>
        </w:p>
        <w:p w14:paraId="35EA449A">
          <w:pPr>
            <w:pStyle w:val="12"/>
            <w:tabs>
              <w:tab w:val="right" w:leader="dot" w:pos="8306"/>
            </w:tabs>
          </w:pPr>
          <w:r>
            <w:rPr>
              <w:rFonts w:hint="eastAsia"/>
            </w:rPr>
            <w:fldChar w:fldCharType="begin"/>
          </w:r>
          <w:r>
            <w:rPr>
              <w:rFonts w:hint="eastAsia"/>
            </w:rPr>
            <w:instrText xml:space="preserve"> HYPERLINK \l _Toc27488 </w:instrText>
          </w:r>
          <w:r>
            <w:rPr>
              <w:rFonts w:hint="eastAsia"/>
            </w:rPr>
            <w:fldChar w:fldCharType="separate"/>
          </w:r>
          <w:r>
            <w:rPr>
              <w:rFonts w:hint="eastAsia" w:ascii="Times New Roman" w:eastAsia="黑体"/>
            </w:rPr>
            <w:t>3.1.3 编码及测试阶段</w:t>
          </w:r>
          <w:r>
            <w:tab/>
          </w:r>
          <w:r>
            <w:fldChar w:fldCharType="begin"/>
          </w:r>
          <w:r>
            <w:instrText xml:space="preserve"> PAGEREF _Toc27488 \h </w:instrText>
          </w:r>
          <w:r>
            <w:fldChar w:fldCharType="separate"/>
          </w:r>
          <w:r>
            <w:t>8</w:t>
          </w:r>
          <w:r>
            <w:fldChar w:fldCharType="end"/>
          </w:r>
          <w:r>
            <w:rPr>
              <w:rFonts w:hint="eastAsia"/>
            </w:rPr>
            <w:fldChar w:fldCharType="end"/>
          </w:r>
        </w:p>
        <w:p w14:paraId="21FF9C17">
          <w:pPr>
            <w:pStyle w:val="12"/>
            <w:tabs>
              <w:tab w:val="right" w:leader="dot" w:pos="8306"/>
            </w:tabs>
          </w:pPr>
          <w:r>
            <w:rPr>
              <w:rFonts w:hint="eastAsia"/>
            </w:rPr>
            <w:fldChar w:fldCharType="begin"/>
          </w:r>
          <w:r>
            <w:rPr>
              <w:rFonts w:hint="eastAsia"/>
            </w:rPr>
            <w:instrText xml:space="preserve"> HYPERLINK \l _Toc9374 </w:instrText>
          </w:r>
          <w:r>
            <w:rPr>
              <w:rFonts w:hint="eastAsia"/>
            </w:rPr>
            <w:fldChar w:fldCharType="separate"/>
          </w:r>
          <w:r>
            <w:rPr>
              <w:rFonts w:hint="eastAsia" w:ascii="Times New Roman" w:eastAsia="黑体"/>
            </w:rPr>
            <w:t>3.1.4 文档、产品部署</w:t>
          </w:r>
          <w:r>
            <w:tab/>
          </w:r>
          <w:r>
            <w:fldChar w:fldCharType="begin"/>
          </w:r>
          <w:r>
            <w:instrText xml:space="preserve"> PAGEREF _Toc9374 \h </w:instrText>
          </w:r>
          <w:r>
            <w:fldChar w:fldCharType="separate"/>
          </w:r>
          <w:r>
            <w:t>8</w:t>
          </w:r>
          <w:r>
            <w:fldChar w:fldCharType="end"/>
          </w:r>
          <w:r>
            <w:rPr>
              <w:rFonts w:hint="eastAsia"/>
            </w:rPr>
            <w:fldChar w:fldCharType="end"/>
          </w:r>
        </w:p>
        <w:p w14:paraId="0C035C46">
          <w:pPr>
            <w:pStyle w:val="12"/>
            <w:tabs>
              <w:tab w:val="right" w:leader="dot" w:pos="8306"/>
            </w:tabs>
          </w:pPr>
          <w:r>
            <w:rPr>
              <w:rFonts w:hint="eastAsia"/>
            </w:rPr>
            <w:fldChar w:fldCharType="begin"/>
          </w:r>
          <w:r>
            <w:rPr>
              <w:rFonts w:hint="eastAsia"/>
            </w:rPr>
            <w:instrText xml:space="preserve"> HYPERLINK \l _Toc18483 </w:instrText>
          </w:r>
          <w:r>
            <w:rPr>
              <w:rFonts w:hint="eastAsia"/>
            </w:rPr>
            <w:fldChar w:fldCharType="separate"/>
          </w:r>
          <w:r>
            <w:rPr>
              <w:rFonts w:hint="eastAsia" w:ascii="Times New Roman" w:eastAsia="黑体"/>
            </w:rPr>
            <w:t>3.1.5 项目总结</w:t>
          </w:r>
          <w:r>
            <w:tab/>
          </w:r>
          <w:r>
            <w:fldChar w:fldCharType="begin"/>
          </w:r>
          <w:r>
            <w:instrText xml:space="preserve"> PAGEREF _Toc18483 \h </w:instrText>
          </w:r>
          <w:r>
            <w:fldChar w:fldCharType="separate"/>
          </w:r>
          <w:r>
            <w:t>8</w:t>
          </w:r>
          <w:r>
            <w:fldChar w:fldCharType="end"/>
          </w:r>
          <w:r>
            <w:rPr>
              <w:rFonts w:hint="eastAsia"/>
            </w:rPr>
            <w:fldChar w:fldCharType="end"/>
          </w:r>
        </w:p>
        <w:p w14:paraId="3B2BE95B">
          <w:pPr>
            <w:pStyle w:val="10"/>
            <w:tabs>
              <w:tab w:val="right" w:leader="dot" w:pos="8306"/>
            </w:tabs>
          </w:pPr>
          <w:r>
            <w:rPr>
              <w:rFonts w:hint="eastAsia"/>
            </w:rPr>
            <w:fldChar w:fldCharType="begin"/>
          </w:r>
          <w:r>
            <w:rPr>
              <w:rFonts w:hint="eastAsia"/>
            </w:rPr>
            <w:instrText xml:space="preserve"> HYPERLINK \l _Toc11451 </w:instrText>
          </w:r>
          <w:r>
            <w:rPr>
              <w:rFonts w:hint="eastAsia"/>
            </w:rPr>
            <w:fldChar w:fldCharType="separate"/>
          </w:r>
          <w:r>
            <w:rPr>
              <w:rFonts w:hint="eastAsia" w:ascii="Arial" w:eastAsia="黑体"/>
            </w:rPr>
            <w:t>3.2工作任务的分解</w:t>
          </w:r>
          <w:r>
            <w:tab/>
          </w:r>
          <w:r>
            <w:fldChar w:fldCharType="begin"/>
          </w:r>
          <w:r>
            <w:instrText xml:space="preserve"> PAGEREF _Toc11451 \h </w:instrText>
          </w:r>
          <w:r>
            <w:fldChar w:fldCharType="separate"/>
          </w:r>
          <w:r>
            <w:t>9</w:t>
          </w:r>
          <w:r>
            <w:fldChar w:fldCharType="end"/>
          </w:r>
          <w:r>
            <w:rPr>
              <w:rFonts w:hint="eastAsia"/>
            </w:rPr>
            <w:fldChar w:fldCharType="end"/>
          </w:r>
        </w:p>
        <w:p w14:paraId="205C1051">
          <w:pPr>
            <w:pStyle w:val="10"/>
            <w:tabs>
              <w:tab w:val="right" w:leader="dot" w:pos="8306"/>
            </w:tabs>
          </w:pPr>
          <w:r>
            <w:rPr>
              <w:rFonts w:hint="eastAsia"/>
            </w:rPr>
            <w:fldChar w:fldCharType="begin"/>
          </w:r>
          <w:r>
            <w:rPr>
              <w:rFonts w:hint="eastAsia"/>
            </w:rPr>
            <w:instrText xml:space="preserve"> HYPERLINK \l _Toc6588 </w:instrText>
          </w:r>
          <w:r>
            <w:rPr>
              <w:rFonts w:hint="eastAsia"/>
            </w:rPr>
            <w:fldChar w:fldCharType="separate"/>
          </w:r>
          <w:r>
            <w:rPr>
              <w:rFonts w:hint="eastAsia" w:ascii="Arial" w:eastAsia="黑体"/>
            </w:rPr>
            <w:t>3.3接口人员</w:t>
          </w:r>
          <w:r>
            <w:tab/>
          </w:r>
          <w:r>
            <w:fldChar w:fldCharType="begin"/>
          </w:r>
          <w:r>
            <w:instrText xml:space="preserve"> PAGEREF _Toc6588 \h </w:instrText>
          </w:r>
          <w:r>
            <w:fldChar w:fldCharType="separate"/>
          </w:r>
          <w:r>
            <w:t>10</w:t>
          </w:r>
          <w:r>
            <w:fldChar w:fldCharType="end"/>
          </w:r>
          <w:r>
            <w:rPr>
              <w:rFonts w:hint="eastAsia"/>
            </w:rPr>
            <w:fldChar w:fldCharType="end"/>
          </w:r>
        </w:p>
        <w:p w14:paraId="6717C2B3">
          <w:pPr>
            <w:pStyle w:val="10"/>
            <w:tabs>
              <w:tab w:val="right" w:leader="dot" w:pos="8306"/>
            </w:tabs>
          </w:pPr>
          <w:r>
            <w:rPr>
              <w:rFonts w:hint="eastAsia"/>
            </w:rPr>
            <w:fldChar w:fldCharType="begin"/>
          </w:r>
          <w:r>
            <w:rPr>
              <w:rFonts w:hint="eastAsia"/>
            </w:rPr>
            <w:instrText xml:space="preserve"> HYPERLINK \l _Toc10650 </w:instrText>
          </w:r>
          <w:r>
            <w:rPr>
              <w:rFonts w:hint="eastAsia"/>
            </w:rPr>
            <w:fldChar w:fldCharType="separate"/>
          </w:r>
          <w:r>
            <w:rPr>
              <w:rFonts w:hint="eastAsia" w:ascii="Arial" w:eastAsia="黑体"/>
            </w:rPr>
            <w:t>3.4进度</w:t>
          </w:r>
          <w:r>
            <w:tab/>
          </w:r>
          <w:r>
            <w:fldChar w:fldCharType="begin"/>
          </w:r>
          <w:r>
            <w:instrText xml:space="preserve"> PAGEREF _Toc10650 \h </w:instrText>
          </w:r>
          <w:r>
            <w:fldChar w:fldCharType="separate"/>
          </w:r>
          <w:r>
            <w:t>10</w:t>
          </w:r>
          <w:r>
            <w:fldChar w:fldCharType="end"/>
          </w:r>
          <w:r>
            <w:rPr>
              <w:rFonts w:hint="eastAsia"/>
            </w:rPr>
            <w:fldChar w:fldCharType="end"/>
          </w:r>
        </w:p>
        <w:p w14:paraId="62F1C425">
          <w:pPr>
            <w:pStyle w:val="10"/>
            <w:tabs>
              <w:tab w:val="right" w:leader="dot" w:pos="8306"/>
            </w:tabs>
          </w:pPr>
          <w:r>
            <w:rPr>
              <w:rFonts w:hint="eastAsia"/>
            </w:rPr>
            <w:fldChar w:fldCharType="begin"/>
          </w:r>
          <w:r>
            <w:rPr>
              <w:rFonts w:hint="eastAsia"/>
            </w:rPr>
            <w:instrText xml:space="preserve"> HYPERLINK \l _Toc16714 </w:instrText>
          </w:r>
          <w:r>
            <w:rPr>
              <w:rFonts w:hint="eastAsia"/>
            </w:rPr>
            <w:fldChar w:fldCharType="separate"/>
          </w:r>
          <w:r>
            <w:rPr>
              <w:rFonts w:hint="eastAsia" w:ascii="Arial" w:eastAsia="黑体"/>
            </w:rPr>
            <w:t>3.5预算</w:t>
          </w:r>
          <w:r>
            <w:tab/>
          </w:r>
          <w:r>
            <w:fldChar w:fldCharType="begin"/>
          </w:r>
          <w:r>
            <w:instrText xml:space="preserve"> PAGEREF _Toc16714 \h </w:instrText>
          </w:r>
          <w:r>
            <w:fldChar w:fldCharType="separate"/>
          </w:r>
          <w:r>
            <w:t>11</w:t>
          </w:r>
          <w:r>
            <w:fldChar w:fldCharType="end"/>
          </w:r>
          <w:r>
            <w:rPr>
              <w:rFonts w:hint="eastAsia"/>
            </w:rPr>
            <w:fldChar w:fldCharType="end"/>
          </w:r>
        </w:p>
        <w:p w14:paraId="20BA69D9">
          <w:pPr>
            <w:pStyle w:val="10"/>
            <w:tabs>
              <w:tab w:val="right" w:leader="dot" w:pos="8306"/>
            </w:tabs>
          </w:pPr>
          <w:r>
            <w:rPr>
              <w:rFonts w:hint="eastAsia"/>
            </w:rPr>
            <w:fldChar w:fldCharType="begin"/>
          </w:r>
          <w:r>
            <w:rPr>
              <w:rFonts w:hint="eastAsia"/>
            </w:rPr>
            <w:instrText xml:space="preserve"> HYPERLINK \l _Toc142 </w:instrText>
          </w:r>
          <w:r>
            <w:rPr>
              <w:rFonts w:hint="eastAsia"/>
            </w:rPr>
            <w:fldChar w:fldCharType="separate"/>
          </w:r>
          <w:r>
            <w:rPr>
              <w:rFonts w:hint="eastAsia" w:ascii="Arial" w:eastAsia="黑体"/>
            </w:rPr>
            <w:t>3.6关键问题</w:t>
          </w:r>
          <w:r>
            <w:tab/>
          </w:r>
          <w:r>
            <w:fldChar w:fldCharType="begin"/>
          </w:r>
          <w:r>
            <w:instrText xml:space="preserve"> PAGEREF _Toc142 \h </w:instrText>
          </w:r>
          <w:r>
            <w:fldChar w:fldCharType="separate"/>
          </w:r>
          <w:r>
            <w:t>11</w:t>
          </w:r>
          <w:r>
            <w:fldChar w:fldCharType="end"/>
          </w:r>
          <w:r>
            <w:rPr>
              <w:rFonts w:hint="eastAsia"/>
            </w:rPr>
            <w:fldChar w:fldCharType="end"/>
          </w:r>
        </w:p>
        <w:p w14:paraId="2CE4A072">
          <w:pPr>
            <w:pStyle w:val="10"/>
            <w:tabs>
              <w:tab w:val="right" w:leader="dot" w:pos="8306"/>
            </w:tabs>
          </w:pPr>
          <w:r>
            <w:rPr>
              <w:rFonts w:hint="eastAsia"/>
            </w:rPr>
            <w:fldChar w:fldCharType="begin"/>
          </w:r>
          <w:r>
            <w:rPr>
              <w:rFonts w:hint="eastAsia"/>
            </w:rPr>
            <w:instrText xml:space="preserve"> HYPERLINK \l _Toc23349 </w:instrText>
          </w:r>
          <w:r>
            <w:rPr>
              <w:rFonts w:hint="eastAsia"/>
            </w:rPr>
            <w:fldChar w:fldCharType="separate"/>
          </w:r>
          <w:r>
            <w:rPr>
              <w:rFonts w:hint="eastAsia" w:ascii="Times New Roman" w:eastAsia="黑体"/>
              <w:shd w:val="clear" w:color="auto" w:fill="auto"/>
            </w:rPr>
            <w:t>4支持条件</w:t>
          </w:r>
          <w:r>
            <w:tab/>
          </w:r>
          <w:r>
            <w:fldChar w:fldCharType="begin"/>
          </w:r>
          <w:r>
            <w:instrText xml:space="preserve"> PAGEREF _Toc23349 \h </w:instrText>
          </w:r>
          <w:r>
            <w:fldChar w:fldCharType="separate"/>
          </w:r>
          <w:r>
            <w:t>11</w:t>
          </w:r>
          <w:r>
            <w:fldChar w:fldCharType="end"/>
          </w:r>
          <w:r>
            <w:rPr>
              <w:rFonts w:hint="eastAsia"/>
            </w:rPr>
            <w:fldChar w:fldCharType="end"/>
          </w:r>
        </w:p>
        <w:p w14:paraId="7617D5D7">
          <w:pPr>
            <w:pStyle w:val="10"/>
            <w:tabs>
              <w:tab w:val="right" w:leader="dot" w:pos="8306"/>
            </w:tabs>
          </w:pPr>
          <w:r>
            <w:rPr>
              <w:rFonts w:hint="eastAsia"/>
            </w:rPr>
            <w:fldChar w:fldCharType="begin"/>
          </w:r>
          <w:r>
            <w:rPr>
              <w:rFonts w:hint="eastAsia"/>
            </w:rPr>
            <w:instrText xml:space="preserve"> HYPERLINK \l _Toc16278 </w:instrText>
          </w:r>
          <w:r>
            <w:rPr>
              <w:rFonts w:hint="eastAsia"/>
            </w:rPr>
            <w:fldChar w:fldCharType="separate"/>
          </w:r>
          <w:r>
            <w:rPr>
              <w:rFonts w:hint="eastAsia" w:ascii="Arial" w:eastAsia="黑体"/>
            </w:rPr>
            <w:t>4.1计算机系统支持</w:t>
          </w:r>
          <w:r>
            <w:tab/>
          </w:r>
          <w:r>
            <w:fldChar w:fldCharType="begin"/>
          </w:r>
          <w:r>
            <w:instrText xml:space="preserve"> PAGEREF _Toc16278 \h </w:instrText>
          </w:r>
          <w:r>
            <w:fldChar w:fldCharType="separate"/>
          </w:r>
          <w:r>
            <w:t>11</w:t>
          </w:r>
          <w:r>
            <w:fldChar w:fldCharType="end"/>
          </w:r>
          <w:r>
            <w:rPr>
              <w:rFonts w:hint="eastAsia"/>
            </w:rPr>
            <w:fldChar w:fldCharType="end"/>
          </w:r>
        </w:p>
        <w:p w14:paraId="023C04DA">
          <w:pPr>
            <w:pStyle w:val="10"/>
            <w:tabs>
              <w:tab w:val="right" w:leader="dot" w:pos="8306"/>
            </w:tabs>
          </w:pPr>
          <w:r>
            <w:rPr>
              <w:rFonts w:hint="eastAsia"/>
            </w:rPr>
            <w:fldChar w:fldCharType="begin"/>
          </w:r>
          <w:r>
            <w:rPr>
              <w:rFonts w:hint="eastAsia"/>
            </w:rPr>
            <w:instrText xml:space="preserve"> HYPERLINK \l _Toc15461 </w:instrText>
          </w:r>
          <w:r>
            <w:rPr>
              <w:rFonts w:hint="eastAsia"/>
            </w:rPr>
            <w:fldChar w:fldCharType="separate"/>
          </w:r>
          <w:r>
            <w:rPr>
              <w:rFonts w:hint="eastAsia" w:ascii="Arial" w:eastAsia="黑体"/>
            </w:rPr>
            <w:t>4.2需要用户承担的工作</w:t>
          </w:r>
          <w:r>
            <w:tab/>
          </w:r>
          <w:r>
            <w:fldChar w:fldCharType="begin"/>
          </w:r>
          <w:r>
            <w:instrText xml:space="preserve"> PAGEREF _Toc15461 \h </w:instrText>
          </w:r>
          <w:r>
            <w:fldChar w:fldCharType="separate"/>
          </w:r>
          <w:r>
            <w:t>12</w:t>
          </w:r>
          <w:r>
            <w:fldChar w:fldCharType="end"/>
          </w:r>
          <w:r>
            <w:rPr>
              <w:rFonts w:hint="eastAsia"/>
            </w:rPr>
            <w:fldChar w:fldCharType="end"/>
          </w:r>
        </w:p>
        <w:p w14:paraId="5AEE806A">
          <w:pPr>
            <w:pStyle w:val="10"/>
            <w:tabs>
              <w:tab w:val="right" w:leader="dot" w:pos="8306"/>
            </w:tabs>
          </w:pPr>
          <w:r>
            <w:rPr>
              <w:rFonts w:hint="eastAsia"/>
            </w:rPr>
            <w:fldChar w:fldCharType="begin"/>
          </w:r>
          <w:r>
            <w:rPr>
              <w:rFonts w:hint="eastAsia"/>
            </w:rPr>
            <w:instrText xml:space="preserve"> HYPERLINK \l _Toc29526 </w:instrText>
          </w:r>
          <w:r>
            <w:rPr>
              <w:rFonts w:hint="eastAsia"/>
            </w:rPr>
            <w:fldChar w:fldCharType="separate"/>
          </w:r>
          <w:r>
            <w:rPr>
              <w:rFonts w:hint="eastAsia" w:ascii="Arial" w:eastAsia="黑体"/>
            </w:rPr>
            <w:t>4.3需由外单位提供的条件</w:t>
          </w:r>
          <w:r>
            <w:tab/>
          </w:r>
          <w:r>
            <w:fldChar w:fldCharType="begin"/>
          </w:r>
          <w:r>
            <w:instrText xml:space="preserve"> PAGEREF _Toc29526 \h </w:instrText>
          </w:r>
          <w:r>
            <w:fldChar w:fldCharType="separate"/>
          </w:r>
          <w:r>
            <w:t>12</w:t>
          </w:r>
          <w:r>
            <w:fldChar w:fldCharType="end"/>
          </w:r>
          <w:r>
            <w:rPr>
              <w:rFonts w:hint="eastAsia"/>
            </w:rPr>
            <w:fldChar w:fldCharType="end"/>
          </w:r>
        </w:p>
        <w:p w14:paraId="6E0FF9C5">
          <w:pPr>
            <w:pStyle w:val="10"/>
            <w:tabs>
              <w:tab w:val="right" w:leader="dot" w:pos="8306"/>
            </w:tabs>
          </w:pPr>
          <w:r>
            <w:rPr>
              <w:rFonts w:hint="eastAsia"/>
            </w:rPr>
            <w:fldChar w:fldCharType="begin"/>
          </w:r>
          <w:r>
            <w:rPr>
              <w:rFonts w:hint="eastAsia"/>
            </w:rPr>
            <w:instrText xml:space="preserve"> HYPERLINK \l _Toc1244 </w:instrText>
          </w:r>
          <w:r>
            <w:rPr>
              <w:rFonts w:hint="eastAsia"/>
            </w:rPr>
            <w:fldChar w:fldCharType="separate"/>
          </w:r>
          <w:r>
            <w:rPr>
              <w:rFonts w:hint="eastAsia" w:ascii="Times New Roman" w:eastAsia="黑体"/>
              <w:shd w:val="clear" w:color="auto" w:fill="auto"/>
            </w:rPr>
            <w:t>5专题计划要点</w:t>
          </w:r>
          <w:r>
            <w:tab/>
          </w:r>
          <w:r>
            <w:fldChar w:fldCharType="begin"/>
          </w:r>
          <w:r>
            <w:instrText xml:space="preserve"> PAGEREF _Toc1244 \h </w:instrText>
          </w:r>
          <w:r>
            <w:fldChar w:fldCharType="separate"/>
          </w:r>
          <w:r>
            <w:t>12</w:t>
          </w:r>
          <w:r>
            <w:fldChar w:fldCharType="end"/>
          </w:r>
          <w:r>
            <w:rPr>
              <w:rFonts w:hint="eastAsia"/>
            </w:rPr>
            <w:fldChar w:fldCharType="end"/>
          </w:r>
        </w:p>
        <w:p w14:paraId="678625F7">
          <w:pPr>
            <w:pStyle w:val="10"/>
            <w:tabs>
              <w:tab w:val="right" w:leader="dot" w:pos="8306"/>
            </w:tabs>
          </w:pPr>
          <w:r>
            <w:rPr>
              <w:rFonts w:hint="eastAsia"/>
            </w:rPr>
            <w:fldChar w:fldCharType="begin"/>
          </w:r>
          <w:r>
            <w:rPr>
              <w:rFonts w:hint="eastAsia"/>
            </w:rPr>
            <w:instrText xml:space="preserve"> HYPERLINK \l _Toc12781 </w:instrText>
          </w:r>
          <w:r>
            <w:rPr>
              <w:rFonts w:hint="eastAsia"/>
            </w:rPr>
            <w:fldChar w:fldCharType="separate"/>
          </w:r>
          <w:r>
            <w:rPr>
              <w:rFonts w:hint="eastAsia" w:ascii="Arial" w:eastAsia="黑体"/>
            </w:rPr>
            <w:t>5.1开发人员培训计划</w:t>
          </w:r>
          <w:r>
            <w:tab/>
          </w:r>
          <w:r>
            <w:fldChar w:fldCharType="begin"/>
          </w:r>
          <w:r>
            <w:instrText xml:space="preserve"> PAGEREF _Toc12781 \h </w:instrText>
          </w:r>
          <w:r>
            <w:fldChar w:fldCharType="separate"/>
          </w:r>
          <w:r>
            <w:t>12</w:t>
          </w:r>
          <w:r>
            <w:fldChar w:fldCharType="end"/>
          </w:r>
          <w:r>
            <w:rPr>
              <w:rFonts w:hint="eastAsia"/>
            </w:rPr>
            <w:fldChar w:fldCharType="end"/>
          </w:r>
        </w:p>
        <w:p w14:paraId="1DDC7C22">
          <w:pPr>
            <w:pStyle w:val="10"/>
            <w:tabs>
              <w:tab w:val="right" w:leader="dot" w:pos="8306"/>
            </w:tabs>
          </w:pPr>
          <w:r>
            <w:rPr>
              <w:rFonts w:hint="eastAsia"/>
            </w:rPr>
            <w:fldChar w:fldCharType="begin"/>
          </w:r>
          <w:r>
            <w:rPr>
              <w:rFonts w:hint="eastAsia"/>
            </w:rPr>
            <w:instrText xml:space="preserve"> HYPERLINK \l _Toc14271 </w:instrText>
          </w:r>
          <w:r>
            <w:rPr>
              <w:rFonts w:hint="eastAsia"/>
            </w:rPr>
            <w:fldChar w:fldCharType="separate"/>
          </w:r>
          <w:r>
            <w:rPr>
              <w:rFonts w:hint="eastAsia" w:ascii="Arial" w:eastAsia="黑体"/>
            </w:rPr>
            <w:t>5.2 测试计划</w:t>
          </w:r>
          <w:r>
            <w:tab/>
          </w:r>
          <w:r>
            <w:fldChar w:fldCharType="begin"/>
          </w:r>
          <w:r>
            <w:instrText xml:space="preserve"> PAGEREF _Toc14271 \h </w:instrText>
          </w:r>
          <w:r>
            <w:fldChar w:fldCharType="separate"/>
          </w:r>
          <w:r>
            <w:t>12</w:t>
          </w:r>
          <w:r>
            <w:fldChar w:fldCharType="end"/>
          </w:r>
          <w:r>
            <w:rPr>
              <w:rFonts w:hint="eastAsia"/>
            </w:rPr>
            <w:fldChar w:fldCharType="end"/>
          </w:r>
        </w:p>
        <w:p w14:paraId="6C80D3A1">
          <w:pPr>
            <w:pStyle w:val="10"/>
            <w:tabs>
              <w:tab w:val="right" w:leader="dot" w:pos="8306"/>
            </w:tabs>
          </w:pPr>
          <w:r>
            <w:rPr>
              <w:rFonts w:hint="eastAsia"/>
            </w:rPr>
            <w:fldChar w:fldCharType="begin"/>
          </w:r>
          <w:r>
            <w:rPr>
              <w:rFonts w:hint="eastAsia"/>
            </w:rPr>
            <w:instrText xml:space="preserve"> HYPERLINK \l _Toc10603 </w:instrText>
          </w:r>
          <w:r>
            <w:rPr>
              <w:rFonts w:hint="eastAsia"/>
            </w:rPr>
            <w:fldChar w:fldCharType="separate"/>
          </w:r>
          <w:r>
            <w:rPr>
              <w:rFonts w:hint="eastAsia" w:ascii="Arial" w:eastAsia="黑体"/>
            </w:rPr>
            <w:t>5.3 质量保证计划</w:t>
          </w:r>
          <w:r>
            <w:tab/>
          </w:r>
          <w:r>
            <w:fldChar w:fldCharType="begin"/>
          </w:r>
          <w:r>
            <w:instrText xml:space="preserve"> PAGEREF _Toc10603 \h </w:instrText>
          </w:r>
          <w:r>
            <w:fldChar w:fldCharType="separate"/>
          </w:r>
          <w:r>
            <w:t>12</w:t>
          </w:r>
          <w:r>
            <w:fldChar w:fldCharType="end"/>
          </w:r>
          <w:r>
            <w:rPr>
              <w:rFonts w:hint="eastAsia"/>
            </w:rPr>
            <w:fldChar w:fldCharType="end"/>
          </w:r>
        </w:p>
        <w:p w14:paraId="763D58E3">
          <w:pPr>
            <w:pStyle w:val="10"/>
            <w:tabs>
              <w:tab w:val="right" w:leader="dot" w:pos="8306"/>
            </w:tabs>
          </w:pPr>
          <w:r>
            <w:rPr>
              <w:rFonts w:hint="eastAsia"/>
            </w:rPr>
            <w:fldChar w:fldCharType="begin"/>
          </w:r>
          <w:r>
            <w:rPr>
              <w:rFonts w:hint="eastAsia"/>
            </w:rPr>
            <w:instrText xml:space="preserve"> HYPERLINK \l _Toc3185 </w:instrText>
          </w:r>
          <w:r>
            <w:rPr>
              <w:rFonts w:hint="eastAsia"/>
            </w:rPr>
            <w:fldChar w:fldCharType="separate"/>
          </w:r>
          <w:r>
            <w:rPr>
              <w:rFonts w:hint="eastAsia" w:ascii="Arial" w:eastAsia="黑体"/>
            </w:rPr>
            <w:t>5.4 人员配置计划</w:t>
          </w:r>
          <w:r>
            <w:tab/>
          </w:r>
          <w:r>
            <w:fldChar w:fldCharType="begin"/>
          </w:r>
          <w:r>
            <w:instrText xml:space="preserve"> PAGEREF _Toc3185 \h </w:instrText>
          </w:r>
          <w:r>
            <w:fldChar w:fldCharType="separate"/>
          </w:r>
          <w:r>
            <w:t>13</w:t>
          </w:r>
          <w:r>
            <w:fldChar w:fldCharType="end"/>
          </w:r>
          <w:r>
            <w:rPr>
              <w:rFonts w:hint="eastAsia"/>
            </w:rPr>
            <w:fldChar w:fldCharType="end"/>
          </w:r>
        </w:p>
        <w:p w14:paraId="4B5D7170">
          <w:pPr>
            <w:pStyle w:val="10"/>
            <w:tabs>
              <w:tab w:val="right" w:leader="dot" w:pos="8306"/>
            </w:tabs>
          </w:pPr>
          <w:r>
            <w:rPr>
              <w:rFonts w:hint="eastAsia"/>
            </w:rPr>
            <w:fldChar w:fldCharType="begin"/>
          </w:r>
          <w:r>
            <w:rPr>
              <w:rFonts w:hint="eastAsia"/>
            </w:rPr>
            <w:instrText xml:space="preserve"> HYPERLINK \l _Toc14061 </w:instrText>
          </w:r>
          <w:r>
            <w:rPr>
              <w:rFonts w:hint="eastAsia"/>
            </w:rPr>
            <w:fldChar w:fldCharType="separate"/>
          </w:r>
          <w:r>
            <w:rPr>
              <w:rFonts w:hint="eastAsia" w:ascii="Arial" w:eastAsia="黑体"/>
            </w:rPr>
            <w:t>5.5 客户培训计划</w:t>
          </w:r>
          <w:r>
            <w:tab/>
          </w:r>
          <w:r>
            <w:fldChar w:fldCharType="begin"/>
          </w:r>
          <w:r>
            <w:instrText xml:space="preserve"> PAGEREF _Toc14061 \h </w:instrText>
          </w:r>
          <w:r>
            <w:fldChar w:fldCharType="separate"/>
          </w:r>
          <w:r>
            <w:t>13</w:t>
          </w:r>
          <w:r>
            <w:fldChar w:fldCharType="end"/>
          </w:r>
          <w:r>
            <w:rPr>
              <w:rFonts w:hint="eastAsia"/>
            </w:rPr>
            <w:fldChar w:fldCharType="end"/>
          </w:r>
        </w:p>
        <w:p w14:paraId="112687C7">
          <w:pPr>
            <w:pStyle w:val="10"/>
            <w:tabs>
              <w:tab w:val="right" w:leader="dot" w:pos="8306"/>
            </w:tabs>
          </w:pPr>
          <w:r>
            <w:rPr>
              <w:rFonts w:hint="eastAsia"/>
            </w:rPr>
            <w:fldChar w:fldCharType="begin"/>
          </w:r>
          <w:r>
            <w:rPr>
              <w:rFonts w:hint="eastAsia"/>
            </w:rPr>
            <w:instrText xml:space="preserve"> HYPERLINK \l _Toc2494 </w:instrText>
          </w:r>
          <w:r>
            <w:rPr>
              <w:rFonts w:hint="eastAsia"/>
            </w:rPr>
            <w:fldChar w:fldCharType="separate"/>
          </w:r>
          <w:r>
            <w:rPr>
              <w:rFonts w:hint="eastAsia" w:ascii="Arial" w:eastAsia="黑体"/>
            </w:rPr>
            <w:t>5.6 安全保密计划</w:t>
          </w:r>
          <w:r>
            <w:tab/>
          </w:r>
          <w:r>
            <w:fldChar w:fldCharType="begin"/>
          </w:r>
          <w:r>
            <w:instrText xml:space="preserve"> PAGEREF _Toc2494 \h </w:instrText>
          </w:r>
          <w:r>
            <w:fldChar w:fldCharType="separate"/>
          </w:r>
          <w:r>
            <w:t>13</w:t>
          </w:r>
          <w:r>
            <w:fldChar w:fldCharType="end"/>
          </w:r>
          <w:r>
            <w:rPr>
              <w:rFonts w:hint="eastAsia"/>
            </w:rPr>
            <w:fldChar w:fldCharType="end"/>
          </w:r>
        </w:p>
        <w:p w14:paraId="58220F2B">
          <w:r>
            <w:rPr>
              <w:rFonts w:hint="eastAsia"/>
            </w:rPr>
            <w:fldChar w:fldCharType="end"/>
          </w:r>
          <w:bookmarkStart w:id="3" w:name="_Toc5507"/>
        </w:p>
      </w:sdtContent>
    </w:sdt>
    <w:p w14:paraId="1507A849">
      <w:pPr>
        <w:jc w:val="center"/>
        <w:rPr>
          <w:rFonts w:ascii="Times New Roman" w:eastAsia="黑体"/>
          <w:b/>
          <w:sz w:val="28"/>
          <w:shd w:val="clear" w:color="auto" w:fill="C6D9F1"/>
        </w:rPr>
      </w:pPr>
      <w:r>
        <w:rPr>
          <w:rFonts w:hint="eastAsia" w:ascii="Times New Roman" w:eastAsia="黑体"/>
          <w:b/>
          <w:sz w:val="28"/>
          <w:shd w:val="clear" w:color="auto" w:fill="auto"/>
        </w:rPr>
        <w:t>1引言</w:t>
      </w:r>
      <w:bookmarkEnd w:id="3"/>
      <w:bookmarkStart w:id="196" w:name="_GoBack"/>
      <w:bookmarkEnd w:id="196"/>
    </w:p>
    <w:p w14:paraId="77D670C1">
      <w:pPr>
        <w:snapToGrid/>
        <w:spacing w:before="260" w:beforeLines="0" w:beforeAutospacing="0" w:after="260" w:afterAutospacing="0" w:line="412" w:lineRule="auto"/>
        <w:ind w:left="576" w:leftChars="0" w:right="0" w:rightChars="0" w:hanging="576" w:firstLineChars="0"/>
        <w:jc w:val="both"/>
        <w:outlineLvl w:val="0"/>
        <w:rPr>
          <w:rFonts w:hint="eastAsia" w:ascii="Arial" w:eastAsia="黑体"/>
          <w:b/>
          <w:sz w:val="24"/>
        </w:rPr>
      </w:pPr>
      <w:bookmarkStart w:id="4" w:name="_Toc4956"/>
      <w:bookmarkStart w:id="5" w:name="_Toc30600"/>
      <w:bookmarkStart w:id="6" w:name="_Toc31098"/>
      <w:bookmarkStart w:id="7" w:name="_Toc267172432"/>
      <w:bookmarkStart w:id="8" w:name="_Toc30177"/>
      <w:r>
        <w:rPr>
          <w:rFonts w:hint="eastAsia" w:ascii="Arial" w:eastAsia="黑体"/>
          <w:b/>
          <w:sz w:val="24"/>
        </w:rPr>
        <w:t>1.1编写目的</w:t>
      </w:r>
      <w:bookmarkEnd w:id="4"/>
      <w:bookmarkEnd w:id="5"/>
      <w:bookmarkEnd w:id="6"/>
      <w:bookmarkEnd w:id="7"/>
      <w:bookmarkEnd w:id="8"/>
      <w:bookmarkStart w:id="9" w:name="_Toc25573"/>
      <w:bookmarkStart w:id="10" w:name="_Toc267172433"/>
      <w:bookmarkStart w:id="11" w:name="_Toc1312"/>
    </w:p>
    <w:p w14:paraId="0AD66795">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1E09C80D">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本项目开发计划用于从总体上指导《集装箱装载优化系统》项目顺利进行并最终得到通过评审的项目产品。本项目开发计划面向项目组全体成员。</w:t>
      </w:r>
    </w:p>
    <w:p w14:paraId="0724557C">
      <w:pPr>
        <w:pStyle w:val="4"/>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2" w:name="_Toc14446"/>
      <w:bookmarkStart w:id="13" w:name="_Toc23251"/>
      <w:r>
        <w:rPr>
          <w:rFonts w:hint="eastAsia" w:ascii="Arial" w:eastAsia="黑体"/>
          <w:b/>
          <w:sz w:val="24"/>
        </w:rPr>
        <w:t>1.2背景</w:t>
      </w:r>
      <w:bookmarkEnd w:id="9"/>
      <w:bookmarkEnd w:id="10"/>
      <w:bookmarkEnd w:id="11"/>
      <w:bookmarkEnd w:id="12"/>
      <w:bookmarkEnd w:id="13"/>
    </w:p>
    <w:p w14:paraId="3DDFC87B">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集装箱作为国际贸易中最主要的运输工具之一，其装载效率直接影响到物流成本和运输效率。当前市场上现有的集装箱装载优化系统存在功能单一、用户体验差、算法效率低等问题，无法满足用户对高效、智能装载方案的需求。因此，开发一个功能全面、用户体验良好、算法高效的集装箱装载优化系统具有重要的现实意义。</w:t>
      </w:r>
    </w:p>
    <w:p w14:paraId="0427F41A">
      <w:pPr>
        <w:snapToGrid/>
        <w:spacing w:beforeAutospacing="0" w:afterAutospacing="0" w:line="336" w:lineRule="auto"/>
        <w:ind w:left="0" w:leftChars="0" w:right="0" w:rightChars="0" w:firstLine="482" w:firstLineChars="0"/>
        <w:jc w:val="both"/>
        <w:rPr>
          <w:rFonts w:ascii="Arial" w:eastAsia="黑体"/>
          <w:b/>
          <w:sz w:val="24"/>
        </w:rPr>
      </w:pPr>
      <w:r>
        <w:rPr>
          <w:rFonts w:hint="eastAsia" w:ascii="Times New Roman" w:hAnsi="Times New Roman" w:eastAsia="宋体"/>
          <w:sz w:val="24"/>
          <w:szCs w:val="24"/>
        </w:rPr>
        <w:t>本项目旨在通过先进的算法和技术，提高集装箱的空间利用率，减少运输成本，并大幅降低人工排列的时间成本。系统将为用户提供一个智能化的平台，实现集装箱装载的自动化和最优化排列，从而提升工作效率，降低运营成本，增强企业的市场竞争力。</w:t>
      </w:r>
      <w:bookmarkStart w:id="14" w:name="_Toc267172434"/>
      <w:bookmarkStart w:id="15" w:name="_Toc32685"/>
      <w:bookmarkStart w:id="16" w:name="_Toc3570"/>
      <w:r>
        <w:rPr>
          <w:rFonts w:hint="eastAsia" w:ascii="Arial" w:eastAsia="黑体"/>
          <w:b/>
          <w:sz w:val="24"/>
        </w:rPr>
        <w:br w:type="page"/>
      </w:r>
      <w:bookmarkStart w:id="17" w:name="_Toc19025"/>
      <w:r>
        <w:rPr>
          <w:rFonts w:hint="eastAsia" w:ascii="Arial" w:eastAsia="黑体"/>
          <w:b/>
          <w:sz w:val="24"/>
        </w:rPr>
        <w:t>1.3定义</w:t>
      </w:r>
      <w:bookmarkEnd w:id="14"/>
      <w:bookmarkEnd w:id="15"/>
      <w:bookmarkEnd w:id="16"/>
      <w:bookmarkEnd w:id="17"/>
    </w:p>
    <w:p w14:paraId="439A381C">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专门术语：</w:t>
      </w:r>
    </w:p>
    <w:p w14:paraId="58030487">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SQL SERVER:系统服务器所使用的数据库关系系统（DBMS）。</w:t>
      </w:r>
    </w:p>
    <w:p w14:paraId="56E68753">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SQL：一种用于访问查询数据库的语言</w:t>
      </w:r>
    </w:p>
    <w:p w14:paraId="794331C3">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事务流：数据进入模块后可能有多种路径进行处理。</w:t>
      </w:r>
    </w:p>
    <w:p w14:paraId="3F194E64">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主键：数据库表中的关键域。值互不相同。</w:t>
      </w:r>
    </w:p>
    <w:p w14:paraId="4E51D45B">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外部主键：数据库表中与其他表主键关联的域。</w:t>
      </w:r>
    </w:p>
    <w:p w14:paraId="011E7508">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ROLLBACK:数据库的错误恢复机制。</w:t>
      </w:r>
    </w:p>
    <w:p w14:paraId="34F63ED4">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打花垛：货物交叉排列，提高稳固性。</w:t>
      </w:r>
    </w:p>
    <w:p w14:paraId="1A63A5B3">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3D可视化：通过3D图形展示集装箱、货物、托盘的位置和形状。</w:t>
      </w:r>
    </w:p>
    <w:p w14:paraId="1A270EE7">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缩写：</w:t>
      </w:r>
    </w:p>
    <w:p w14:paraId="342CEB04">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系统：若未特别指出，统指本了吧了游戏平台。</w:t>
      </w:r>
    </w:p>
    <w:p w14:paraId="5753D141">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SQL：Structured Query Language(结构化查询语言)。</w:t>
      </w:r>
    </w:p>
    <w:p w14:paraId="46AB67D1">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ATM：Asynchronous </w:t>
      </w:r>
      <w:r>
        <w:rPr>
          <w:rFonts w:ascii="Times New Roman" w:hAnsi="Times New Roman" w:eastAsia="宋体"/>
          <w:sz w:val="24"/>
          <w:szCs w:val="24"/>
        </w:rPr>
        <w:t>Transfer</w:t>
      </w:r>
      <w:r>
        <w:rPr>
          <w:rFonts w:hint="eastAsia" w:ascii="Times New Roman" w:hAnsi="Times New Roman" w:eastAsia="宋体"/>
          <w:sz w:val="24"/>
          <w:szCs w:val="24"/>
        </w:rPr>
        <w:t xml:space="preserve"> Mode (异步传输模式)。</w:t>
      </w:r>
    </w:p>
    <w:p w14:paraId="4D45769F">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UML：统一建模语言、是一套用来设计软件蓝图的标准建模语言，是一种从软件分析、设计到编写程序规范的标准化建模语言。</w:t>
      </w:r>
    </w:p>
    <w:p w14:paraId="4A7F37A7">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ACO：一种基于蚂蚁觅食行为的优化算法，用于解决组合优化问题。</w:t>
      </w:r>
    </w:p>
    <w:p w14:paraId="424567C0">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PSO：一种基于群体智能的优化算法，模拟鸟群或鱼群的行为。</w:t>
      </w:r>
    </w:p>
    <w:p w14:paraId="3AAB248F">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SA：一种基于物理退火过程的优化算法，用于寻找全局最优解。</w:t>
      </w:r>
    </w:p>
    <w:p w14:paraId="14CC940A">
      <w:pPr>
        <w:pStyle w:val="3"/>
        <w:snapToGrid/>
        <w:spacing w:before="0" w:beforeLines="0" w:beforeAutospacing="0" w:afterAutospacing="0" w:line="336" w:lineRule="auto"/>
        <w:ind w:left="0" w:leftChars="0" w:right="0" w:rightChars="0" w:firstLine="482" w:firstLineChars="0"/>
        <w:jc w:val="both"/>
        <w:outlineLvl w:val="9"/>
        <w:rPr>
          <w:rFonts w:hint="eastAsia" w:ascii="Times New Roman" w:eastAsia="宋体"/>
          <w:sz w:val="24"/>
        </w:rPr>
      </w:pPr>
      <w:bookmarkStart w:id="18" w:name="_Toc267172435"/>
      <w:bookmarkStart w:id="19" w:name="_Toc20433"/>
      <w:bookmarkStart w:id="20" w:name="_Toc21546"/>
    </w:p>
    <w:p w14:paraId="18B1EADF">
      <w:pPr>
        <w:pStyle w:val="3"/>
        <w:snapToGrid/>
        <w:spacing w:before="260" w:beforeLines="0" w:beforeAutospacing="0" w:after="260" w:afterAutospacing="0" w:line="412" w:lineRule="auto"/>
        <w:ind w:left="576" w:leftChars="0" w:right="0" w:rightChars="0" w:hanging="576" w:firstLineChars="0"/>
        <w:jc w:val="both"/>
        <w:outlineLvl w:val="0"/>
        <w:rPr>
          <w:rFonts w:hint="eastAsia" w:ascii="Arial" w:hAnsi="Times New Roman" w:eastAsia="黑体"/>
          <w:b/>
          <w:sz w:val="24"/>
          <w:szCs w:val="24"/>
        </w:rPr>
      </w:pPr>
      <w:bookmarkStart w:id="21" w:name="_Toc14999"/>
      <w:bookmarkStart w:id="22" w:name="_Toc23868"/>
      <w:r>
        <w:rPr>
          <w:rFonts w:hint="eastAsia" w:ascii="Arial" w:eastAsia="黑体"/>
          <w:b/>
          <w:sz w:val="24"/>
        </w:rPr>
        <w:t>1.4参考资料</w:t>
      </w:r>
      <w:bookmarkEnd w:id="18"/>
      <w:bookmarkEnd w:id="19"/>
      <w:bookmarkEnd w:id="20"/>
      <w:bookmarkEnd w:id="21"/>
      <w:bookmarkEnd w:id="22"/>
      <w:r>
        <w:rPr>
          <w:rFonts w:hint="eastAsia" w:ascii="Arial" w:eastAsia="黑体"/>
          <w:b/>
          <w:sz w:val="24"/>
        </w:rPr>
        <w:t xml:space="preserve"> </w:t>
      </w:r>
    </w:p>
    <w:p w14:paraId="7281FF6F">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文档格式要求按照我国GB/T8567-1988国家标准和IEEE/ANSI830-1993标准规范要求进行。包括以下文件：</w:t>
      </w:r>
    </w:p>
    <w:p w14:paraId="60744B58">
      <w:pPr>
        <w:pStyle w:val="30"/>
        <w:numPr>
          <w:ilvl w:val="0"/>
          <w:numId w:val="1"/>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软件工程项目开发文档范例</w:t>
      </w:r>
    </w:p>
    <w:p w14:paraId="47B4447A">
      <w:pPr>
        <w:pStyle w:val="30"/>
        <w:numPr>
          <w:ilvl w:val="0"/>
          <w:numId w:val="1"/>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软件工程国家标准文档</w:t>
      </w:r>
    </w:p>
    <w:p w14:paraId="68B34C0B">
      <w:pPr>
        <w:pStyle w:val="30"/>
        <w:numPr>
          <w:ilvl w:val="0"/>
          <w:numId w:val="1"/>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需求说明书</w:t>
      </w:r>
    </w:p>
    <w:p w14:paraId="63DD64D4">
      <w:pPr>
        <w:pStyle w:val="30"/>
        <w:numPr>
          <w:ilvl w:val="0"/>
          <w:numId w:val="1"/>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软件需求说明书编写规范</w:t>
      </w:r>
    </w:p>
    <w:p w14:paraId="327B8B80">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书籍包括：</w:t>
      </w:r>
    </w:p>
    <w:p w14:paraId="5786B95D">
      <w:pPr>
        <w:pStyle w:val="30"/>
        <w:numPr>
          <w:ilvl w:val="0"/>
          <w:numId w:val="2"/>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《软件工程：实践者的研究方法》 罗杰普莱斯曼著 机械工业出版社</w:t>
      </w:r>
    </w:p>
    <w:p w14:paraId="192B011B">
      <w:pPr>
        <w:pStyle w:val="30"/>
        <w:numPr>
          <w:ilvl w:val="0"/>
          <w:numId w:val="2"/>
        </w:num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《敏捷软件开发：原则、模式与实践》 邓辉译 清华大学出版社</w:t>
      </w:r>
    </w:p>
    <w:p w14:paraId="3B6491CF">
      <w:pPr>
        <w:pStyle w:val="3"/>
        <w:snapToGrid/>
        <w:spacing w:before="260" w:beforeLines="0" w:beforeAutospacing="0" w:after="260" w:afterAutospacing="0" w:line="412" w:lineRule="auto"/>
        <w:ind w:left="576" w:leftChars="0" w:right="0" w:rightChars="0" w:hanging="576" w:firstLineChars="0"/>
        <w:jc w:val="both"/>
        <w:outlineLvl w:val="0"/>
        <w:rPr>
          <w:rFonts w:hint="eastAsia" w:ascii="Times New Roman" w:hAnsi="Times New Roman" w:eastAsia="宋体"/>
          <w:sz w:val="24"/>
          <w:szCs w:val="24"/>
        </w:rPr>
      </w:pPr>
      <w:bookmarkStart w:id="23" w:name="_Toc19683"/>
      <w:bookmarkStart w:id="24" w:name="_Toc12087"/>
      <w:bookmarkStart w:id="25" w:name="_Toc23606"/>
      <w:r>
        <w:rPr>
          <w:rFonts w:hint="eastAsia" w:ascii="Arial" w:eastAsia="黑体"/>
          <w:b/>
          <w:sz w:val="24"/>
        </w:rPr>
        <w:t>1.5 系统动机</w:t>
      </w:r>
      <w:bookmarkEnd w:id="23"/>
      <w:bookmarkEnd w:id="24"/>
      <w:r>
        <w:rPr>
          <w:rFonts w:hint="eastAsia" w:ascii="Arial" w:eastAsia="黑体"/>
          <w:b/>
          <w:sz w:val="24"/>
        </w:rPr>
        <w:t>(暂时保密)</w:t>
      </w:r>
      <w:bookmarkEnd w:id="25"/>
    </w:p>
    <w:p w14:paraId="5631D51C">
      <w:pPr>
        <w:pStyle w:val="3"/>
        <w:snapToGrid/>
        <w:spacing w:before="260" w:beforeLines="0" w:beforeAutospacing="0" w:after="260" w:afterAutospacing="0" w:line="412" w:lineRule="auto"/>
        <w:ind w:left="576" w:leftChars="0" w:right="0" w:rightChars="0" w:hanging="576" w:firstLineChars="0"/>
        <w:jc w:val="both"/>
        <w:outlineLvl w:val="0"/>
        <w:rPr>
          <w:rFonts w:hint="eastAsia" w:ascii="Arial" w:eastAsia="黑体"/>
          <w:b/>
          <w:sz w:val="24"/>
        </w:rPr>
      </w:pPr>
      <w:bookmarkStart w:id="26" w:name="_Toc11732"/>
      <w:bookmarkStart w:id="27" w:name="_Toc26038"/>
      <w:bookmarkStart w:id="28" w:name="_Toc16084"/>
      <w:r>
        <w:rPr>
          <w:rFonts w:hint="eastAsia" w:ascii="Arial" w:eastAsia="黑体"/>
          <w:b/>
          <w:sz w:val="24"/>
        </w:rPr>
        <w:t>1.6标准、条件和约定</w:t>
      </w:r>
      <w:bookmarkEnd w:id="26"/>
      <w:bookmarkEnd w:id="27"/>
      <w:bookmarkEnd w:id="28"/>
    </w:p>
    <w:p w14:paraId="6DCEA66E">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本项目遵从以下标准：</w:t>
      </w:r>
    </w:p>
    <w:p w14:paraId="6EF48F3C">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13702-1992 计算机软件分类与代码</w:t>
      </w:r>
    </w:p>
    <w:p w14:paraId="48886417">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 xml:space="preserve">GB/T 20918-2007 信息技术 </w:t>
      </w:r>
    </w:p>
    <w:p w14:paraId="244B49DE">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19003-2008 软件工程</w:t>
      </w:r>
    </w:p>
    <w:p w14:paraId="69A095D7">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5538-1995  软件工程标准分类法</w:t>
      </w:r>
    </w:p>
    <w:p w14:paraId="00720560">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9386-2008  计算机富安居测试文档编制</w:t>
      </w:r>
    </w:p>
    <w:p w14:paraId="0359BD0E">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9385-2008  计算机软件需求规格说明</w:t>
      </w:r>
    </w:p>
    <w:p w14:paraId="30F5C2A5">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5532-2008  计算机软件测试规范</w:t>
      </w:r>
    </w:p>
    <w:p w14:paraId="7FE93547">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18221-2000 信息技术程序设计语言</w:t>
      </w:r>
    </w:p>
    <w:p w14:paraId="0F4390F2">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GB/T XX457-2006 信息技术 软件工程</w:t>
      </w:r>
    </w:p>
    <w:p w14:paraId="144937E5">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eastAsia="宋体"/>
          <w:sz w:val="24"/>
          <w:szCs w:val="24"/>
        </w:rPr>
        <w:t>GB/T 8567-2006  计算机软件文档编制规范</w:t>
      </w:r>
    </w:p>
    <w:p w14:paraId="2905C354">
      <w:pPr>
        <w:pStyle w:val="4"/>
        <w:snapToGrid/>
        <w:spacing w:before="260" w:beforeLines="0" w:beforeAutospacing="0" w:after="260" w:afterAutospacing="0" w:line="412" w:lineRule="auto"/>
        <w:ind w:left="576" w:leftChars="0" w:right="0" w:rightChars="0" w:hanging="576" w:firstLineChars="0"/>
        <w:jc w:val="both"/>
        <w:outlineLvl w:val="0"/>
        <w:rPr>
          <w:rFonts w:hint="eastAsia" w:ascii="Arial" w:eastAsia="黑体"/>
          <w:b/>
          <w:sz w:val="24"/>
        </w:rPr>
      </w:pPr>
      <w:bookmarkStart w:id="29" w:name="_Toc16372"/>
      <w:bookmarkStart w:id="30" w:name="_Toc25031"/>
      <w:r>
        <w:rPr>
          <w:rFonts w:hint="eastAsia" w:ascii="Arial" w:eastAsia="黑体"/>
          <w:b/>
          <w:sz w:val="24"/>
        </w:rPr>
        <w:t>1.7编写文档的WBS</w:t>
      </w:r>
      <w:bookmarkEnd w:id="29"/>
      <w:bookmarkEnd w:id="30"/>
    </w:p>
    <w:p w14:paraId="5BD768A3">
      <w:pPr>
        <w:snapToGrid/>
        <w:spacing w:beforeAutospacing="0" w:afterAutospacing="0" w:line="336" w:lineRule="auto"/>
        <w:ind w:right="0" w:rightChars="0" w:firstLine="3360" w:firstLineChars="1400"/>
        <w:jc w:val="both"/>
        <w:outlineLvl w:val="9"/>
        <w:rPr>
          <w:rFonts w:hint="eastAsia" w:ascii="Times New Roman" w:eastAsia="宋体"/>
          <w:sz w:val="24"/>
        </w:rPr>
      </w:pPr>
      <w:r>
        <w:rPr>
          <w:rFonts w:hint="eastAsia" w:ascii="Times New Roman" w:eastAsia="宋体"/>
          <w:sz w:val="24"/>
        </w:rPr>
        <w:t>编写文档任务</w:t>
      </w:r>
    </w:p>
    <w:p w14:paraId="659840B6">
      <w:pPr>
        <w:jc w:val="cente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60288" behindDoc="0" locked="0" layoutInCell="1" allowOverlap="1">
                <wp:simplePos x="0" y="0"/>
                <wp:positionH relativeFrom="column">
                  <wp:posOffset>2573655</wp:posOffset>
                </wp:positionH>
                <wp:positionV relativeFrom="paragraph">
                  <wp:posOffset>48895</wp:posOffset>
                </wp:positionV>
                <wp:extent cx="635" cy="423545"/>
                <wp:effectExtent l="11430" t="13970" r="6985" b="10160"/>
                <wp:wrapNone/>
                <wp:docPr id="40" name="直接连接符 40"/>
                <wp:cNvGraphicFramePr/>
                <a:graphic xmlns:a="http://schemas.openxmlformats.org/drawingml/2006/main">
                  <a:graphicData uri="http://schemas.microsoft.com/office/word/2010/wordprocessingShape">
                    <wps:wsp>
                      <wps:cNvCnPr>
                        <a:cxnSpLocks noChangeShapeType="1"/>
                      </wps:cNvCnPr>
                      <wps:spPr bwMode="auto">
                        <a:xfrm>
                          <a:off x="0" y="0"/>
                          <a:ext cx="635" cy="4235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02.65pt;margin-top:3.85pt;height:33.35pt;width:0.05pt;z-index:251660288;mso-width-relative:page;mso-height-relative:page;" filled="f" stroked="t" coordsize="21600,21600" o:gfxdata="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R1&#10;LY7VAAAACAEAAA8AAAAAAAAAAQAgAAAAIgAAAGRycy9kb3ducmV2LnhtbFBLAQIUABQAAAAIAIdO&#10;4kBDhZRo7QEAALgDAAAOAAAAAAAAAAEAIAAAACQBAABkcnMvZTJvRG9jLnhtbFBLBQYAAAAABgAG&#10;AFkBAACDBQAAAAA=&#10;">
                <v:fill on="f" focussize="0,0"/>
                <v:stroke color="#000000" joinstyle="round"/>
                <v:imagedata o:title=""/>
                <o:lock v:ext="edit" aspectratio="f"/>
              </v:line>
            </w:pict>
          </mc:Fallback>
        </mc:AlternateContent>
      </w:r>
    </w:p>
    <w:p w14:paraId="58896B75">
      <w:pPr>
        <w:snapToGrid/>
        <w:spacing w:beforeAutospacing="0" w:afterAutospacing="0" w:line="336" w:lineRule="auto"/>
        <w:ind w:left="0" w:leftChars="0" w:right="0" w:rightChars="0" w:firstLine="482" w:firstLineChars="0"/>
        <w:jc w:val="both"/>
        <w:rPr>
          <w:rFonts w:hint="eastAsia" w:ascii="Times New Roman" w:eastAsia="宋体"/>
          <w:sz w:val="24"/>
        </w:rPr>
      </w:pPr>
    </w:p>
    <w:p w14:paraId="27E0A3FB">
      <w:pPr>
        <w:jc w:val="cente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61312" behindDoc="0" locked="0" layoutInCell="1" allowOverlap="1">
                <wp:simplePos x="0" y="0"/>
                <wp:positionH relativeFrom="column">
                  <wp:posOffset>294005</wp:posOffset>
                </wp:positionH>
                <wp:positionV relativeFrom="paragraph">
                  <wp:posOffset>76200</wp:posOffset>
                </wp:positionV>
                <wp:extent cx="635" cy="243205"/>
                <wp:effectExtent l="12700" t="8890" r="5715" b="5080"/>
                <wp:wrapNone/>
                <wp:docPr id="35" name="直接连接符 35"/>
                <wp:cNvGraphicFramePr/>
                <a:graphic xmlns:a="http://schemas.openxmlformats.org/drawingml/2006/main">
                  <a:graphicData uri="http://schemas.microsoft.com/office/word/2010/wordprocessingShape">
                    <wps:wsp>
                      <wps:cNvCnPr>
                        <a:cxnSpLocks noChangeShapeType="1"/>
                      </wps:cNvCnPr>
                      <wps:spPr bwMode="auto">
                        <a:xfrm>
                          <a:off x="0" y="0"/>
                          <a:ext cx="635" cy="24320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3.15pt;margin-top:6pt;height:19.15pt;width:0.05pt;z-index:251661312;mso-width-relative:page;mso-height-relative:page;" filled="f" stroked="t" coordsize="21600,21600" o:gfxdata="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Lt&#10;gTnVAAAABwEAAA8AAAAAAAAAAQAgAAAAIgAAAGRycy9kb3ducmV2LnhtbFBLAQIUABQAAAAIAIdO&#10;4kADbC5q7QEAALgDAAAOAAAAAAAAAAEAIAAAACQBAABkcnMvZTJvRG9jLnhtbFBLBQYAAAAABgAG&#10;AFkBAACD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5408" behindDoc="0" locked="0" layoutInCell="1" allowOverlap="1">
                <wp:simplePos x="0" y="0"/>
                <wp:positionH relativeFrom="column">
                  <wp:posOffset>4930140</wp:posOffset>
                </wp:positionH>
                <wp:positionV relativeFrom="paragraph">
                  <wp:posOffset>78105</wp:posOffset>
                </wp:positionV>
                <wp:extent cx="635" cy="254000"/>
                <wp:effectExtent l="6985" t="10160" r="11430" b="12065"/>
                <wp:wrapNone/>
                <wp:docPr id="39" name="直接连接符 39"/>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388.2pt;margin-top:6.15pt;height:20pt;width:0.05pt;z-index:251665408;mso-width-relative:page;mso-height-relative:page;" filled="f" stroked="t" coordsize="21600,21600" o:gfxdata="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v399ZtYAAAAJAQAADwAAAAAAAAABACAAAAAiAAAAZHJzL2Rvd25yZXYueG1sUEsBAhQAFAAAAAgA&#10;h07iQFFuDNDuAQAAuAMAAA4AAAAAAAAAAQAgAAAAJQEAAGRycy9lMm9Eb2MueG1sUEsFBgAAAAAG&#10;AAYAWQEAAIU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3360" behindDoc="0" locked="0" layoutInCell="1" allowOverlap="1">
                <wp:simplePos x="0" y="0"/>
                <wp:positionH relativeFrom="column">
                  <wp:posOffset>2575560</wp:posOffset>
                </wp:positionH>
                <wp:positionV relativeFrom="paragraph">
                  <wp:posOffset>65405</wp:posOffset>
                </wp:positionV>
                <wp:extent cx="635" cy="275590"/>
                <wp:effectExtent l="12700" t="7620" r="5715" b="12065"/>
                <wp:wrapNone/>
                <wp:docPr id="37" name="直接连接符 37"/>
                <wp:cNvGraphicFramePr/>
                <a:graphic xmlns:a="http://schemas.openxmlformats.org/drawingml/2006/main">
                  <a:graphicData uri="http://schemas.microsoft.com/office/word/2010/wordprocessingShape">
                    <wps:wsp>
                      <wps:cNvCnPr>
                        <a:cxnSpLocks noChangeShapeType="1"/>
                      </wps:cNvCnPr>
                      <wps:spPr bwMode="auto">
                        <a:xfrm>
                          <a:off x="0" y="0"/>
                          <a:ext cx="635" cy="27559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02.8pt;margin-top:5.15pt;height:21.7pt;width:0.05pt;z-index:251663360;mso-width-relative:page;mso-height-relative:page;" filled="f" stroked="t" coordsize="21600,21600" o:gfxdata="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qv/LdYAAAAJAQAADwAAAAAAAAABACAAAAAiAAAAZHJzL2Rvd25yZXYueG1sUEsBAhQAFAAAAAgA&#10;h07iQNhGHMPuAQAAuAMAAA4AAAAAAAAAAQAgAAAAJQEAAGRycy9lMm9Eb2MueG1sUEsFBgAAAAAG&#10;AAYAWQEAAIU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4384" behindDoc="0" locked="0" layoutInCell="1" allowOverlap="1">
                <wp:simplePos x="0" y="0"/>
                <wp:positionH relativeFrom="column">
                  <wp:posOffset>3790950</wp:posOffset>
                </wp:positionH>
                <wp:positionV relativeFrom="paragraph">
                  <wp:posOffset>76200</wp:posOffset>
                </wp:positionV>
                <wp:extent cx="635" cy="254000"/>
                <wp:effectExtent l="9525" t="8890" r="8890" b="13335"/>
                <wp:wrapNone/>
                <wp:docPr id="38" name="直接连接符 38"/>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98.5pt;margin-top:6pt;height:20pt;width:0.05pt;z-index:251664384;mso-width-relative:page;mso-height-relative:page;" filled="f" stroked="t" coordsize="21600,21600" o:gfxdata="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Jft&#10;zNQAAAAJAQAADwAAAAAAAAABACAAAAAiAAAAZHJzL2Rvd25yZXYueG1sUEsBAhQAFAAAAAgAh07i&#10;QKICKrPtAQAAuAMAAA4AAAAAAAAAAQAgAAAAIwEAAGRycy9lMm9Eb2MueG1sUEsFBgAAAAAGAAYA&#10;WQEAAII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2336" behindDoc="0" locked="0" layoutInCell="1" allowOverlap="1">
                <wp:simplePos x="0" y="0"/>
                <wp:positionH relativeFrom="column">
                  <wp:posOffset>1419860</wp:posOffset>
                </wp:positionH>
                <wp:positionV relativeFrom="paragraph">
                  <wp:posOffset>76200</wp:posOffset>
                </wp:positionV>
                <wp:extent cx="635" cy="254000"/>
                <wp:effectExtent l="10160" t="8890" r="8255" b="13335"/>
                <wp:wrapNone/>
                <wp:docPr id="36" name="直接连接符 36"/>
                <wp:cNvGraphicFramePr/>
                <a:graphic xmlns:a="http://schemas.openxmlformats.org/drawingml/2006/main">
                  <a:graphicData uri="http://schemas.microsoft.com/office/word/2010/wordprocessingShape">
                    <wps:wsp>
                      <wps:cNvCnPr>
                        <a:cxnSpLocks noChangeShapeType="1"/>
                      </wps:cNvCnPr>
                      <wps:spPr bwMode="auto">
                        <a:xfrm>
                          <a:off x="0" y="0"/>
                          <a:ext cx="635" cy="25400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11.8pt;margin-top:6pt;height:20pt;width:0.05pt;z-index:251662336;mso-width-relative:page;mso-height-relative:page;" filled="f" stroked="t" coordsize="21600,21600" o:gfxdata="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tJ&#10;RNrVAAAACQEAAA8AAAAAAAAAAQAgAAAAIgAAAGRycy9kb3ducmV2LnhtbFBLAQIUABQAAAAIAIdO&#10;4kDTBV+N7QEAALgDAAAOAAAAAAAAAAEAIAAAACQBAABkcnMvZTJvRG9jLnhtbFBLBQYAAAAABgAG&#10;AFkBAACD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59264" behindDoc="0" locked="0" layoutInCell="1" allowOverlap="1">
                <wp:simplePos x="0" y="0"/>
                <wp:positionH relativeFrom="column">
                  <wp:posOffset>287655</wp:posOffset>
                </wp:positionH>
                <wp:positionV relativeFrom="paragraph">
                  <wp:posOffset>76200</wp:posOffset>
                </wp:positionV>
                <wp:extent cx="4646295" cy="635"/>
                <wp:effectExtent l="11430" t="8890" r="9525" b="9525"/>
                <wp:wrapNone/>
                <wp:docPr id="34" name="直接连接符 34"/>
                <wp:cNvGraphicFramePr/>
                <a:graphic xmlns:a="http://schemas.openxmlformats.org/drawingml/2006/main">
                  <a:graphicData uri="http://schemas.microsoft.com/office/word/2010/wordprocessingShape">
                    <wps:wsp>
                      <wps:cNvCnPr>
                        <a:cxnSpLocks noChangeShapeType="1"/>
                      </wps:cNvCnPr>
                      <wps:spPr bwMode="auto">
                        <a:xfrm>
                          <a:off x="0" y="0"/>
                          <a:ext cx="4646295" cy="6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2.65pt;margin-top:6pt;height:0.05pt;width:365.85pt;z-index:251659264;mso-width-relative:page;mso-height-relative:page;" filled="f" stroked="t" coordsize="21600,21600" o:gfxdata="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J&#10;karA1AAAAAgBAAAPAAAAAAAAAAEAIAAAACIAAABkcnMvZG93bnJldi54bWxQSwECFAAUAAAACACH&#10;TuJA3yLun+8BAAC5AwAADgAAAAAAAAABACAAAAAjAQAAZHJzL2Uyb0RvYy54bWxQSwUGAAAAAAYA&#10;BgBZAQAAhAUAAAAA&#10;">
                <v:fill on="f" focussize="0,0"/>
                <v:stroke color="#000000" joinstyle="round"/>
                <v:imagedata o:title=""/>
                <o:lock v:ext="edit" aspectratio="f"/>
              </v:line>
            </w:pict>
          </mc:Fallback>
        </mc:AlternateContent>
      </w:r>
    </w:p>
    <w:p w14:paraId="1C901160">
      <w:pPr>
        <w:snapToGrid/>
        <w:spacing w:beforeAutospacing="0" w:afterAutospacing="0" w:line="336" w:lineRule="auto"/>
        <w:ind w:left="0" w:leftChars="0" w:right="0" w:rightChars="0" w:firstLine="482" w:firstLineChars="0"/>
        <w:jc w:val="both"/>
        <w:rPr>
          <w:rFonts w:hint="eastAsia" w:ascii="Times New Roman" w:eastAsia="宋体"/>
          <w:sz w:val="24"/>
        </w:rPr>
      </w:pPr>
    </w:p>
    <w:p w14:paraId="46AAC926">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eastAsia="宋体"/>
          <w:sz w:val="24"/>
        </w:rPr>
        <w:t>任务调度       收集材料       分类编写        检查验收   总结成果</w:t>
      </w:r>
    </w:p>
    <w:p w14:paraId="3960DEDD">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83840" behindDoc="0" locked="0" layoutInCell="1" allowOverlap="1">
                <wp:simplePos x="0" y="0"/>
                <wp:positionH relativeFrom="column">
                  <wp:posOffset>3789045</wp:posOffset>
                </wp:positionH>
                <wp:positionV relativeFrom="paragraph">
                  <wp:posOffset>27940</wp:posOffset>
                </wp:positionV>
                <wp:extent cx="635" cy="571500"/>
                <wp:effectExtent l="8255" t="6985" r="10160" b="12065"/>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98.35pt;margin-top:2.2pt;height:45pt;width:0.05pt;z-index:251683840;mso-width-relative:page;mso-height-relative:page;" filled="f" stroked="t" coordsize="21600,21600" o:gfxdata="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w86StYAAAAIAQAADwAAAAAAAAABACAAAAAiAAAAZHJzL2Rvd25yZXYueG1sUEsBAhQAFAAAAAgA&#10;h07iQDfn/c/uAQAAuAMAAA4AAAAAAAAAAQAgAAAAJQEAAGRycy9lMm9Eb2MueG1sUEsFBgAAAAAG&#10;AAYAWQEAAIU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9504" behindDoc="0" locked="0" layoutInCell="1" allowOverlap="1">
                <wp:simplePos x="0" y="0"/>
                <wp:positionH relativeFrom="column">
                  <wp:posOffset>287655</wp:posOffset>
                </wp:positionH>
                <wp:positionV relativeFrom="paragraph">
                  <wp:posOffset>76200</wp:posOffset>
                </wp:positionV>
                <wp:extent cx="3810" cy="542290"/>
                <wp:effectExtent l="4445" t="0" r="10795" b="10160"/>
                <wp:wrapNone/>
                <wp:docPr id="29" name="直接连接符 29"/>
                <wp:cNvGraphicFramePr/>
                <a:graphic xmlns:a="http://schemas.openxmlformats.org/drawingml/2006/main">
                  <a:graphicData uri="http://schemas.microsoft.com/office/word/2010/wordprocessingShape">
                    <wps:wsp>
                      <wps:cNvCnPr>
                        <a:cxnSpLocks noChangeShapeType="1"/>
                      </wps:cNvCnPr>
                      <wps:spPr bwMode="auto">
                        <a:xfrm>
                          <a:off x="0" y="0"/>
                          <a:ext cx="3810" cy="54229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2.65pt;margin-top:6pt;height:42.7pt;width:0.3pt;z-index:251669504;mso-width-relative:page;mso-height-relative:page;" filled="f" stroked="t" coordsize="21600,21600" o:gfxdata="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BkU1gAAAAcBAAAPAAAAAAAAAAEAIAAAACIAAABkcnMvZG93bnJldi54bWxQSwECFAAUAAAA&#10;CACHTuJAF+20ofABAAC5AwAADgAAAAAAAAABACAAAAAlAQAAZHJzL2Uyb0RvYy54bWxQSwUGAAAA&#10;AAYABgBZAQAAhw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3600" behindDoc="0" locked="0" layoutInCell="1" allowOverlap="1">
                <wp:simplePos x="0" y="0"/>
                <wp:positionH relativeFrom="column">
                  <wp:posOffset>1417955</wp:posOffset>
                </wp:positionH>
                <wp:positionV relativeFrom="paragraph">
                  <wp:posOffset>42545</wp:posOffset>
                </wp:positionV>
                <wp:extent cx="1270" cy="551180"/>
                <wp:effectExtent l="4445" t="0" r="13335" b="1270"/>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flipH="1">
                          <a:off x="0" y="0"/>
                          <a:ext cx="1270" cy="55118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111.65pt;margin-top:3.35pt;height:43.4pt;width:0.1pt;z-index:251673600;mso-width-relative:page;mso-height-relative:page;" filled="f" stroked="t" coordsize="21600,21600" o:gfxdata="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dIGWTWAAAACAEAAA8AAAAAAAAAAQAgAAAAIgAAAGRycy9kb3ducmV2LnhtbFBLAQIU&#10;ABQAAAAIAIdO4kDZc9Z79QEAAMMDAAAOAAAAAAAAAAEAIAAAACU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8720" behindDoc="0" locked="0" layoutInCell="1" allowOverlap="1">
                <wp:simplePos x="0" y="0"/>
                <wp:positionH relativeFrom="column">
                  <wp:posOffset>2573655</wp:posOffset>
                </wp:positionH>
                <wp:positionV relativeFrom="paragraph">
                  <wp:posOffset>12700</wp:posOffset>
                </wp:positionV>
                <wp:extent cx="635" cy="571500"/>
                <wp:effectExtent l="11430" t="5715" r="6985" b="13335"/>
                <wp:wrapNone/>
                <wp:docPr id="31" name="直接连接符 31"/>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02.65pt;margin-top:1pt;height:45pt;width:0.05pt;z-index:251678720;mso-width-relative:page;mso-height-relative:page;" filled="f" stroked="t" coordsize="21600,21600" o:gfxdata="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q&#10;i7qC1QAAAAgBAAAPAAAAAAAAAAEAIAAAACIAAABkcnMvZG93bnJldi54bWxQSwECFAAUAAAACACH&#10;TuJAIlKXau4BAAC4AwAADgAAAAAAAAABACAAAAAkAQAAZHJzL2Uyb0RvYy54bWxQSwUGAAAAAAYA&#10;BgBZAQAAhA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8960" behindDoc="0" locked="0" layoutInCell="1" allowOverlap="1">
                <wp:simplePos x="0" y="0"/>
                <wp:positionH relativeFrom="column">
                  <wp:posOffset>4930140</wp:posOffset>
                </wp:positionH>
                <wp:positionV relativeFrom="paragraph">
                  <wp:posOffset>21590</wp:posOffset>
                </wp:positionV>
                <wp:extent cx="3810" cy="581660"/>
                <wp:effectExtent l="4445" t="0" r="10795" b="8890"/>
                <wp:wrapNone/>
                <wp:docPr id="33" name="直接连接符 33"/>
                <wp:cNvGraphicFramePr/>
                <a:graphic xmlns:a="http://schemas.openxmlformats.org/drawingml/2006/main">
                  <a:graphicData uri="http://schemas.microsoft.com/office/word/2010/wordprocessingShape">
                    <wps:wsp>
                      <wps:cNvCnPr>
                        <a:cxnSpLocks noChangeShapeType="1"/>
                      </wps:cNvCnPr>
                      <wps:spPr bwMode="auto">
                        <a:xfrm flipH="1">
                          <a:off x="0" y="0"/>
                          <a:ext cx="3810" cy="58166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388.2pt;margin-top:1.7pt;height:45.8pt;width:0.3pt;z-index:251688960;mso-width-relative:page;mso-height-relative:page;" filled="f" stroked="t" coordsize="21600,21600" o:gfxdata="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F0iM9cAAAAIAQAADwAAAAAAAAABACAAAAAiAAAAZHJzL2Rvd25yZXYueG1sUEsB&#10;AhQAFAAAAAgAh07iQGsMEFX2AQAAwwMAAA4AAAAAAAAAAQAgAAAAJgEAAGRycy9lMm9Eb2MueG1s&#10;UEsFBgAAAAAGAAYAWQEAAI4FAAAAAA==&#10;">
                <v:fill on="f" focussize="0,0"/>
                <v:stroke color="#000000" joinstyle="round"/>
                <v:imagedata o:title=""/>
                <o:lock v:ext="edit" aspectratio="f"/>
              </v:line>
            </w:pict>
          </mc:Fallback>
        </mc:AlternateContent>
      </w:r>
    </w:p>
    <w:p w14:paraId="226D1A2B">
      <w:pPr>
        <w:snapToGrid/>
        <w:spacing w:beforeAutospacing="0" w:afterAutospacing="0" w:line="336" w:lineRule="auto"/>
        <w:ind w:left="0" w:leftChars="0" w:right="0" w:rightChars="0" w:firstLine="482" w:firstLineChars="0"/>
        <w:jc w:val="both"/>
        <w:rPr>
          <w:rFonts w:hint="eastAsia" w:ascii="Times New Roman" w:eastAsia="宋体"/>
          <w:sz w:val="24"/>
        </w:rPr>
      </w:pPr>
    </w:p>
    <w:p w14:paraId="63B328E3">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74624" behindDoc="0" locked="0" layoutInCell="1" allowOverlap="1">
                <wp:simplePos x="0" y="0"/>
                <wp:positionH relativeFrom="column">
                  <wp:posOffset>817880</wp:posOffset>
                </wp:positionH>
                <wp:positionV relativeFrom="paragraph">
                  <wp:posOffset>196850</wp:posOffset>
                </wp:positionV>
                <wp:extent cx="601345" cy="8255"/>
                <wp:effectExtent l="0" t="0" r="0" b="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flipH="1">
                          <a:off x="0" y="0"/>
                          <a:ext cx="601345" cy="825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64.4pt;margin-top:15.5pt;height:0.65pt;width:47.35pt;z-index:251674624;mso-width-relative:page;mso-height-relative:page;" filled="f" stroked="t" coordsize="21600,21600" o:gfxdata="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slvrWAAAACQEAAA8AAAAAAAAAAQAgAAAAIgAAAGRycy9kb3ducmV2LnhtbFBLAQIU&#10;ABQAAAAIAIdO4kANEjNR9QEAAMMDAAAOAAAAAAAAAAEAIAAAACU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0768" behindDoc="0" locked="0" layoutInCell="1" allowOverlap="1">
                <wp:simplePos x="0" y="0"/>
                <wp:positionH relativeFrom="column">
                  <wp:posOffset>2015490</wp:posOffset>
                </wp:positionH>
                <wp:positionV relativeFrom="paragraph">
                  <wp:posOffset>187325</wp:posOffset>
                </wp:positionV>
                <wp:extent cx="5080" cy="793750"/>
                <wp:effectExtent l="4445" t="0" r="9525" b="635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5080" cy="79375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58.7pt;margin-top:14.75pt;height:62.5pt;width:0.4pt;z-index:251680768;mso-width-relative:page;mso-height-relative:page;" filled="f" stroked="t" coordsize="21600,21600" o:gfxdata="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udv5jZAAAACgEAAA8AAAAAAAAAAQAgAAAAIgAAAGRycy9kb3ducmV2LnhtbFBLAQIUABQA&#10;AAAIAIdO4kD/b2bJ7wEAALkDAAAOAAAAAAAAAAEAIAAAACgBAABkcnMvZTJvRG9jLnhtbFBLBQYA&#10;AAAABgAGAFkBAACJ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9744" behindDoc="0" locked="0" layoutInCell="1" allowOverlap="1">
                <wp:simplePos x="0" y="0"/>
                <wp:positionH relativeFrom="column">
                  <wp:posOffset>2015490</wp:posOffset>
                </wp:positionH>
                <wp:positionV relativeFrom="paragraph">
                  <wp:posOffset>186055</wp:posOffset>
                </wp:positionV>
                <wp:extent cx="565785" cy="0"/>
                <wp:effectExtent l="0" t="4445" r="0" b="508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flipH="1">
                          <a:off x="0" y="0"/>
                          <a:ext cx="565785" cy="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158.7pt;margin-top:14.65pt;height:0pt;width:44.55pt;z-index:251679744;mso-width-relative:page;mso-height-relative:page;" filled="f" stroked="t" coordsize="21600,21600" o:gfxdata="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LNAGa1wAAAAkBAAAPAAAAAAAAAAEAIAAAACIAAABkcnMvZG93bnJldi54bWxQSwECFAAU&#10;AAAACACHTuJAyr4vBfIBAADAAwAADgAAAAAAAAABACAAAAAmAQAAZHJzL2Uyb0RvYy54bWxQSwUG&#10;AAAAAAYABgBZAQAAigUAAAAA&#10;">
                <v:fill on="f" focussize="0,0"/>
                <v:stroke color="#000000" joinstyle="round"/>
                <v:imagedata o:title=""/>
                <o:lock v:ext="edit" aspectratio="f"/>
              </v:line>
            </w:pict>
          </mc:Fallback>
        </mc:AlternateContent>
      </w:r>
    </w:p>
    <w:p w14:paraId="7C73B1F4">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71552" behindDoc="0" locked="0" layoutInCell="1" allowOverlap="1">
                <wp:simplePos x="0" y="0"/>
                <wp:positionH relativeFrom="column">
                  <wp:posOffset>-300990</wp:posOffset>
                </wp:positionH>
                <wp:positionV relativeFrom="paragraph">
                  <wp:posOffset>30480</wp:posOffset>
                </wp:positionV>
                <wp:extent cx="635" cy="825500"/>
                <wp:effectExtent l="6350" t="8890" r="12065" b="13335"/>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635" cy="82550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3.7pt;margin-top:2.4pt;height:65pt;width:0.05pt;z-index:251671552;mso-width-relative:page;mso-height-relative:page;" filled="f" stroked="t" coordsize="21600,21600" o:gfxdata="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8x&#10;JgHVAAAACQEAAA8AAAAAAAAAAQAgAAAAIgAAAGRycy9kb3ducmV2LnhtbFBLAQIUABQAAAAIAIdO&#10;4kAmXO047QEAALgDAAAOAAAAAAAAAAEAIAAAACQBAABkcnMvZTJvRG9jLnhtbFBLBQYAAAAABgAG&#10;AFkBAACD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0528" behindDoc="0" locked="0" layoutInCell="1" allowOverlap="1">
                <wp:simplePos x="0" y="0"/>
                <wp:positionH relativeFrom="column">
                  <wp:posOffset>-304165</wp:posOffset>
                </wp:positionH>
                <wp:positionV relativeFrom="paragraph">
                  <wp:posOffset>30480</wp:posOffset>
                </wp:positionV>
                <wp:extent cx="600710" cy="5080"/>
                <wp:effectExtent l="0" t="0" r="0" b="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flipH="1">
                          <a:off x="0" y="0"/>
                          <a:ext cx="600710" cy="508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23.95pt;margin-top:2.4pt;height:0.4pt;width:47.3pt;z-index:251670528;mso-width-relative:page;mso-height-relative:page;" filled="f" stroked="t" coordsize="21600,21600" o:gfxdata="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IapXtUAAAAGAQAADwAAAAAAAAABACAAAAAiAAAAZHJzL2Rvd25yZXYueG1sUEsBAhQA&#10;FAAAAAgAh07iQOgmNHj1AQAAwwMAAA4AAAAAAAAAAQAgAAAAJAEAAGRycy9lMm9Eb2MueG1sUEsF&#10;BgAAAAAGAAYAWQEAAIs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5648" behindDoc="0" locked="0" layoutInCell="1" allowOverlap="1">
                <wp:simplePos x="0" y="0"/>
                <wp:positionH relativeFrom="column">
                  <wp:posOffset>815340</wp:posOffset>
                </wp:positionH>
                <wp:positionV relativeFrom="paragraph">
                  <wp:posOffset>7620</wp:posOffset>
                </wp:positionV>
                <wp:extent cx="5080" cy="857250"/>
                <wp:effectExtent l="4445" t="0" r="9525" b="0"/>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flipH="1">
                          <a:off x="0" y="0"/>
                          <a:ext cx="5080" cy="85725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64.2pt;margin-top:0.6pt;height:67.5pt;width:0.4pt;z-index:251675648;mso-width-relative:page;mso-height-relative:page;" filled="f" stroked="t" coordsize="21600,21600" o:gfxdata="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6kYFtQAAAAJAQAADwAAAAAAAAABACAAAAAiAAAAZHJzL2Rvd25yZXYueG1sUEsBAhQA&#10;FAAAAAgAh07iQDMP0s/2AQAAwwMAAA4AAAAAAAAAAQAgAAAAIwEAAGRycy9lMm9Eb2MueG1sUEsF&#10;BgAAAAAGAAYAWQEAAIs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7936" behindDoc="0" locked="0" layoutInCell="1" allowOverlap="1">
                <wp:simplePos x="0" y="0"/>
                <wp:positionH relativeFrom="column">
                  <wp:posOffset>3117215</wp:posOffset>
                </wp:positionH>
                <wp:positionV relativeFrom="paragraph">
                  <wp:posOffset>12700</wp:posOffset>
                </wp:positionV>
                <wp:extent cx="3175" cy="779780"/>
                <wp:effectExtent l="4445" t="0" r="11430" b="127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3175" cy="77978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45.45pt;margin-top:1pt;height:61.4pt;width:0.25pt;z-index:251687936;mso-width-relative:page;mso-height-relative:page;" filled="f" stroked="t" coordsize="21600,21600" o:gfxdata="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IcS9c1wAAAAkBAAAPAAAAAAAAAAEAIAAAACIAAABkcnMvZG93bnJldi54bWxQSwECFAAUAAAA&#10;CACHTuJASghKvO8BAAC5AwAADgAAAAAAAAABACAAAAAmAQAAZHJzL2Uyb0RvYy54bWxQSwUGAAAA&#10;AAYABgBZAQAAhw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4864" behindDoc="0" locked="0" layoutInCell="1" allowOverlap="1">
                <wp:simplePos x="0" y="0"/>
                <wp:positionH relativeFrom="column">
                  <wp:posOffset>3115945</wp:posOffset>
                </wp:positionH>
                <wp:positionV relativeFrom="paragraph">
                  <wp:posOffset>5080</wp:posOffset>
                </wp:positionV>
                <wp:extent cx="681355" cy="6350"/>
                <wp:effectExtent l="0" t="0" r="0" b="0"/>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flipV="1">
                          <a:off x="0" y="0"/>
                          <a:ext cx="681355" cy="635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245.35pt;margin-top:0.4pt;height:0.5pt;width:53.65pt;z-index:251684864;mso-width-relative:page;mso-height-relative:page;" filled="f" stroked="t" coordsize="21600,21600" o:gfxdata="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wPoVG1AAAAAYBAAAPAAAAAAAAAAEAIAAAACIAAABkcnMvZG93bnJldi54bWxQSwECFAAU&#10;AAAACACHTuJAJ5sPRfUBAADDAwAADgAAAAAAAAABACAAAAAjAQAAZHJzL2Uyb0RvYy54bWxQSwUG&#10;AAAAAAYABgBZAQAAig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1008" behindDoc="0" locked="0" layoutInCell="1" allowOverlap="1">
                <wp:simplePos x="0" y="0"/>
                <wp:positionH relativeFrom="column">
                  <wp:posOffset>4297045</wp:posOffset>
                </wp:positionH>
                <wp:positionV relativeFrom="paragraph">
                  <wp:posOffset>24765</wp:posOffset>
                </wp:positionV>
                <wp:extent cx="3175" cy="782320"/>
                <wp:effectExtent l="4445" t="0" r="11430" b="1778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flipH="1">
                          <a:off x="0" y="0"/>
                          <a:ext cx="3175" cy="78232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338.35pt;margin-top:1.95pt;height:61.6pt;width:0.25pt;z-index:251691008;mso-width-relative:page;mso-height-relative:page;" filled="f" stroked="t" coordsize="21600,21600" o:gfxdata="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jk1UNcAAAAJAQAADwAAAAAAAAABACAAAAAiAAAAZHJzL2Rvd25yZXYueG1sUEsB&#10;AhQAFAAAAAgAh07iQI3XTOr2AQAAwwMAAA4AAAAAAAAAAQAgAAAAJgEAAGRycy9lMm9Eb2MueG1s&#10;UEsFBgAAAAAGAAYAWQEAAI4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9984" behindDoc="0" locked="0" layoutInCell="1" allowOverlap="1">
                <wp:simplePos x="0" y="0"/>
                <wp:positionH relativeFrom="column">
                  <wp:posOffset>4297045</wp:posOffset>
                </wp:positionH>
                <wp:positionV relativeFrom="paragraph">
                  <wp:posOffset>13970</wp:posOffset>
                </wp:positionV>
                <wp:extent cx="642620" cy="8890"/>
                <wp:effectExtent l="0" t="0" r="0" b="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flipH="1">
                          <a:off x="0" y="0"/>
                          <a:ext cx="642620" cy="889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338.35pt;margin-top:1.1pt;height:0.7pt;width:50.6pt;z-index:251689984;mso-width-relative:page;mso-height-relative:page;" filled="f" stroked="t" coordsize="21600,21600" o:gfxdata="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9giE3VAAAABwEAAA8AAAAAAAAAAQAgAAAAIgAAAGRycy9kb3ducmV2LnhtbFBLAQIU&#10;ABQAAAAIAIdO4kDyFXMx9gEAAMMDAAAOAAAAAAAAAAEAIAAAACQBAABkcnMvZTJvRG9jLnhtbFBL&#10;BQYAAAAABgAGAFkBAACMBQAAAAA=&#10;">
                <v:fill on="f" focussize="0,0"/>
                <v:stroke color="#000000" joinstyle="round"/>
                <v:imagedata o:title=""/>
                <o:lock v:ext="edit" aspectratio="f"/>
              </v:line>
            </w:pict>
          </mc:Fallback>
        </mc:AlternateContent>
      </w:r>
    </w:p>
    <w:p w14:paraId="6316B043">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94080" behindDoc="0" locked="0" layoutInCell="1" allowOverlap="1">
                <wp:simplePos x="0" y="0"/>
                <wp:positionH relativeFrom="column">
                  <wp:posOffset>2200910</wp:posOffset>
                </wp:positionH>
                <wp:positionV relativeFrom="paragraph">
                  <wp:posOffset>109220</wp:posOffset>
                </wp:positionV>
                <wp:extent cx="142875" cy="4445"/>
                <wp:effectExtent l="0" t="0" r="0" b="0"/>
                <wp:wrapNone/>
                <wp:docPr id="42" name="直接连接符 42"/>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173.3pt;margin-top:8.6pt;height:0.35pt;width:11.25pt;z-index:251694080;mso-width-relative:page;mso-height-relative:page;" filled="f" stroked="t" coordsize="21600,21600" o:gfxdata="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kPy1dYAAAAJAQAADwAAAAAAAAABACAAAAAiAAAAZHJzL2Rvd25yZXYueG1sUEsBAhQA&#10;FAAAAAgAh07iQME3JLz0AQAAwwMAAA4AAAAAAAAAAQAgAAAAJQEAAGRycy9lMm9Eb2MueG1sUEsF&#10;BgAAAAAGAAYAWQEAAIs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9200" behindDoc="0" locked="0" layoutInCell="1" allowOverlap="1">
                <wp:simplePos x="0" y="0"/>
                <wp:positionH relativeFrom="column">
                  <wp:posOffset>4477385</wp:posOffset>
                </wp:positionH>
                <wp:positionV relativeFrom="paragraph">
                  <wp:posOffset>142875</wp:posOffset>
                </wp:positionV>
                <wp:extent cx="142875" cy="4445"/>
                <wp:effectExtent l="0" t="0" r="0" b="0"/>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352.55pt;margin-top:11.25pt;height:0.35pt;width:11.25pt;z-index:251699200;mso-width-relative:page;mso-height-relative:page;" filled="f" stroked="t" coordsize="21600,21600" o:gfxdata="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QJ93rXAAAACQEAAA8AAAAAAAAAAQAgAAAAIgAAAGRycy9kb3ducmV2LnhtbFBLAQIU&#10;ABQAAAAIAIdO4kDqb/bC9AEAAMMDAAAOAAAAAAAAAAEAIAAAACY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2032" behindDoc="0" locked="0" layoutInCell="1" allowOverlap="1">
                <wp:simplePos x="0" y="0"/>
                <wp:positionH relativeFrom="column">
                  <wp:posOffset>4467225</wp:posOffset>
                </wp:positionH>
                <wp:positionV relativeFrom="paragraph">
                  <wp:posOffset>142240</wp:posOffset>
                </wp:positionV>
                <wp:extent cx="2540" cy="949325"/>
                <wp:effectExtent l="4445" t="0" r="12065" b="3175"/>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flipH="1">
                          <a:off x="0" y="0"/>
                          <a:ext cx="2540" cy="94932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351.75pt;margin-top:11.2pt;height:74.75pt;width:0.2pt;z-index:251692032;mso-width-relative:page;mso-height-relative:page;" filled="f" stroked="t" coordsize="21600,21600" o:gfxdata="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UDP3XAAAACgEAAA8AAAAAAAAAAQAgAAAAIgAAAGRycy9kb3ducmV2LnhtbFBLAQIU&#10;ABQAAAAIAIdO4kB7a5jl9AEAAMMDAAAOAAAAAAAAAAEAIAAAACY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7152" behindDoc="0" locked="0" layoutInCell="1" allowOverlap="1">
                <wp:simplePos x="0" y="0"/>
                <wp:positionH relativeFrom="column">
                  <wp:posOffset>3301365</wp:posOffset>
                </wp:positionH>
                <wp:positionV relativeFrom="paragraph">
                  <wp:posOffset>142875</wp:posOffset>
                </wp:positionV>
                <wp:extent cx="142875" cy="4445"/>
                <wp:effectExtent l="0" t="0" r="0" b="0"/>
                <wp:wrapNone/>
                <wp:docPr id="45" name="直接连接符 45"/>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259.95pt;margin-top:11.25pt;height:0.35pt;width:11.25pt;z-index:251697152;mso-width-relative:page;mso-height-relative:page;" filled="f" stroked="t" coordsize="21600,21600" o:gfxdata="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pILkdcAAAAJAQAADwAAAAAAAAABACAAAAAiAAAAZHJzL2Rvd25yZXYueG1sUEsBAhQA&#10;FAAAAAgAh07iQC4cHSrzAQAAwwMAAA4AAAAAAAAAAQAgAAAAJgEAAGRycy9lMm9Eb2MueG1sUEsF&#10;BgAAAAAGAAYAWQEAAIs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3056" behindDoc="0" locked="0" layoutInCell="1" allowOverlap="1">
                <wp:simplePos x="0" y="0"/>
                <wp:positionH relativeFrom="column">
                  <wp:posOffset>991235</wp:posOffset>
                </wp:positionH>
                <wp:positionV relativeFrom="paragraph">
                  <wp:posOffset>94615</wp:posOffset>
                </wp:positionV>
                <wp:extent cx="142875" cy="4445"/>
                <wp:effectExtent l="0" t="0" r="0" b="0"/>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78.05pt;margin-top:7.45pt;height:0.35pt;width:11.25pt;z-index:251693056;mso-width-relative:page;mso-height-relative:page;" filled="f" stroked="t" coordsize="21600,21600" o:gfxdata="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TWx6HVAAAACQEAAA8AAAAAAAAAAQAgAAAAIgAAAGRycy9kb3ducmV2LnhtbFBLAQIUABQA&#10;AAAIAIdO4kCPrELt8wEAAMMDAAAOAAAAAAAAAAEAIAAAACQBAABkcnMvZTJvRG9jLnhtbFBLBQYA&#10;AAAABgAGAFkBAACJ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8480" behindDoc="0" locked="0" layoutInCell="1" allowOverlap="1">
                <wp:simplePos x="0" y="0"/>
                <wp:positionH relativeFrom="column">
                  <wp:posOffset>-113030</wp:posOffset>
                </wp:positionH>
                <wp:positionV relativeFrom="paragraph">
                  <wp:posOffset>57785</wp:posOffset>
                </wp:positionV>
                <wp:extent cx="104775" cy="381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flipV="1">
                          <a:off x="0" y="0"/>
                          <a:ext cx="104775" cy="381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8.9pt;margin-top:4.55pt;height:0.3pt;width:8.25pt;z-index:251668480;mso-width-relative:page;mso-height-relative:page;" filled="f" stroked="t" coordsize="21600,21600" o:gfxdata="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Br+OL1AAAAAYBAAAPAAAAAAAAAAEAIAAAACIAAABkcnMvZG93bnJldi54bWxQSwECFAAU&#10;AAAACACHTuJAAR24bPUBAADDAwAADgAAAAAAAAABACAAAAAjAQAAZHJzL2Uyb0RvYy54bWxQSwUG&#10;AAAAAAYABgBZAQAAig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6432" behindDoc="0" locked="0" layoutInCell="1" allowOverlap="1">
                <wp:simplePos x="0" y="0"/>
                <wp:positionH relativeFrom="column">
                  <wp:posOffset>-111125</wp:posOffset>
                </wp:positionH>
                <wp:positionV relativeFrom="paragraph">
                  <wp:posOffset>60960</wp:posOffset>
                </wp:positionV>
                <wp:extent cx="2540" cy="1083945"/>
                <wp:effectExtent l="4445" t="0" r="12065" b="1905"/>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flipH="1">
                          <a:off x="0" y="0"/>
                          <a:ext cx="2540" cy="10839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8.75pt;margin-top:4.8pt;height:85.35pt;width:0.2pt;z-index:251666432;mso-width-relative:page;mso-height-relative:page;" filled="f" stroked="t" coordsize="21600,21600" o:gfxdata="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oJFdHWAAAACQEAAA8AAAAAAAAAAQAgAAAAIgAAAGRycy9kb3ducmV2LnhtbFBLAQIU&#10;ABQAAAAIAIdO4kDuBZBE9QEAAMQDAAAOAAAAAAAAAAEAIAAAACU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6912" behindDoc="0" locked="0" layoutInCell="1" allowOverlap="1">
                <wp:simplePos x="0" y="0"/>
                <wp:positionH relativeFrom="column">
                  <wp:posOffset>3293745</wp:posOffset>
                </wp:positionH>
                <wp:positionV relativeFrom="paragraph">
                  <wp:posOffset>146685</wp:posOffset>
                </wp:positionV>
                <wp:extent cx="3175" cy="965835"/>
                <wp:effectExtent l="4445" t="0" r="11430" b="5715"/>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flipH="1">
                          <a:off x="0" y="0"/>
                          <a:ext cx="3175" cy="9658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x;margin-left:259.35pt;margin-top:11.55pt;height:76.05pt;width:0.25pt;z-index:251686912;mso-width-relative:page;mso-height-relative:page;" filled="f" stroked="t" coordsize="21600,21600" o:gfxdata="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8SoN62AAAAAoBAAAPAAAAAAAAAAEAIAAAACIAAABkcnMvZG93bnJldi54bWxQSwEC&#10;FAAUAAAACACHTuJA04/advQBAADDAwAADgAAAAAAAAABACAAAAAnAQAAZHJzL2Uyb0RvYy54bWxQ&#10;SwUGAAAAAAYABgBZAQAAjQ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2816" behindDoc="0" locked="0" layoutInCell="1" allowOverlap="1">
                <wp:simplePos x="0" y="0"/>
                <wp:positionH relativeFrom="column">
                  <wp:posOffset>2196465</wp:posOffset>
                </wp:positionH>
                <wp:positionV relativeFrom="paragraph">
                  <wp:posOffset>109220</wp:posOffset>
                </wp:positionV>
                <wp:extent cx="0" cy="947420"/>
                <wp:effectExtent l="4445" t="0" r="14605" b="508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0" cy="94742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72.95pt;margin-top:8.6pt;height:74.6pt;width:0pt;z-index:251682816;mso-width-relative:page;mso-height-relative:page;" filled="f" stroked="t" coordsize="21600,21600" o:gfxdata="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5d&#10;dtnXAAAACgEAAA8AAAAAAAAAAQAgAAAAIgAAAGRycy9kb3ducmV2LnhtbFBLAQIUABQAAAAIAIdO&#10;4kBFs6lg6wEAALYDAAAOAAAAAAAAAAEAIAAAACYBAABkcnMvZTJvRG9jLnhtbFBLBQYAAAAABgAG&#10;AFkBAACD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7696" behindDoc="0" locked="0" layoutInCell="1" allowOverlap="1">
                <wp:simplePos x="0" y="0"/>
                <wp:positionH relativeFrom="column">
                  <wp:posOffset>996950</wp:posOffset>
                </wp:positionH>
                <wp:positionV relativeFrom="paragraph">
                  <wp:posOffset>97155</wp:posOffset>
                </wp:positionV>
                <wp:extent cx="3175" cy="1003935"/>
                <wp:effectExtent l="4445" t="0" r="11430" b="5715"/>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3175" cy="10039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78.5pt;margin-top:7.65pt;height:79.05pt;width:0.25pt;z-index:251677696;mso-width-relative:page;mso-height-relative:page;" filled="f" stroked="t" coordsize="21600,21600" o:gfxdata="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75JeT1wAAAAoBAAAPAAAAAAAAAAEAIAAAACIAAABkcnMvZG93bnJldi54bWxQSwECFAAUAAAA&#10;CACHTuJApyDu3O8BAAC6AwAADgAAAAAAAAABACAAAAAmAQAAZHJzL2Uyb0RvYy54bWxQSwUGAAAA&#10;AAYABgBZAQAAhwUAAAAA&#10;">
                <v:fill on="f" focussize="0,0"/>
                <v:stroke color="#000000" joinstyle="round"/>
                <v:imagedata o:title=""/>
                <o:lock v:ext="edit" aspectratio="f"/>
              </v:line>
            </w:pict>
          </mc:Fallback>
        </mc:AlternateContent>
      </w:r>
      <w:r>
        <w:rPr>
          <w:rFonts w:hint="eastAsia" w:ascii="Times New Roman" w:eastAsia="宋体"/>
          <w:sz w:val="24"/>
        </w:rPr>
        <w:t>任务规划       实际考察        目录章节       阶段检查      阶段总结</w:t>
      </w:r>
    </w:p>
    <w:p w14:paraId="49C2FCF0">
      <w:pPr>
        <w:snapToGrid/>
        <w:spacing w:beforeAutospacing="0" w:afterAutospacing="0" w:line="336" w:lineRule="auto"/>
        <w:ind w:left="0" w:leftChars="0" w:right="0" w:rightChars="0" w:firstLine="482" w:firstLineChars="0"/>
        <w:jc w:val="both"/>
        <w:rPr>
          <w:rFonts w:hint="eastAsia" w:ascii="Times New Roman" w:eastAsia="宋体"/>
          <w:sz w:val="24"/>
        </w:rPr>
      </w:pPr>
    </w:p>
    <w:p w14:paraId="75D58DE1">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685888" behindDoc="0" locked="0" layoutInCell="1" allowOverlap="1">
                <wp:simplePos x="0" y="0"/>
                <wp:positionH relativeFrom="column">
                  <wp:posOffset>3129915</wp:posOffset>
                </wp:positionH>
                <wp:positionV relativeFrom="paragraph">
                  <wp:posOffset>194945</wp:posOffset>
                </wp:positionV>
                <wp:extent cx="169545" cy="635"/>
                <wp:effectExtent l="5080" t="13335" r="6350" b="508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169545" cy="6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46.45pt;margin-top:15.35pt;height:0.05pt;width:13.35pt;z-index:251685888;mso-width-relative:page;mso-height-relative:page;" filled="f" stroked="t" coordsize="21600,21600" o:gfxdata="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x/YQtgAAAAJAQAADwAAAAAAAAABACAAAAAiAAAAZHJzL2Rvd25yZXYueG1sUEsBAhQAFAAAAAgA&#10;h07iQAk1BinsAQAAtgMAAA4AAAAAAAAAAQAgAAAAJwEAAGRycy9lMm9Eb2MueG1sUEsFBgAAAAAG&#10;AAYAWQEAAIU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81792" behindDoc="0" locked="0" layoutInCell="1" allowOverlap="1">
                <wp:simplePos x="0" y="0"/>
                <wp:positionH relativeFrom="column">
                  <wp:posOffset>2026920</wp:posOffset>
                </wp:positionH>
                <wp:positionV relativeFrom="paragraph">
                  <wp:posOffset>186055</wp:posOffset>
                </wp:positionV>
                <wp:extent cx="165735" cy="635"/>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165735" cy="6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159.6pt;margin-top:14.65pt;height:0.05pt;width:13.05pt;z-index:251681792;mso-width-relative:page;mso-height-relative:page;" filled="f" stroked="t" coordsize="21600,21600" o:gfxdata="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Kn&#10;ss/WAAAACQEAAA8AAAAAAAAAAQAgAAAAIgAAAGRycy9kb3ducmV2LnhtbFBLAQIUABQAAAAIAIdO&#10;4kALu9zF7AEAALYDAAAOAAAAAAAAAAEAIAAAACUBAABkcnMvZTJvRG9jLnhtbFBLBQYAAAAABgAG&#10;AFkBAACD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6672" behindDoc="0" locked="0" layoutInCell="1" allowOverlap="1">
                <wp:simplePos x="0" y="0"/>
                <wp:positionH relativeFrom="column">
                  <wp:posOffset>809625</wp:posOffset>
                </wp:positionH>
                <wp:positionV relativeFrom="paragraph">
                  <wp:posOffset>71755</wp:posOffset>
                </wp:positionV>
                <wp:extent cx="177165" cy="127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177165" cy="1270"/>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63.75pt;margin-top:5.65pt;height:0.1pt;width:13.95pt;z-index:251676672;mso-width-relative:page;mso-height-relative:page;" filled="f" stroked="t" coordsize="21600,21600" o:gfxdata="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2jA6d1gAAAAkBAAAPAAAAAAAAAAEAIAAAACIAAABkcnMvZG93bnJldi54bWxQSwECFAAU&#10;AAAACACHTuJAMcQVP/MBAADBAwAADgAAAAAAAAABACAAAAAlAQAAZHJzL2Uyb0RvYy54bWxQSwUG&#10;AAAAAAYABgBZAQAAigUAAAAA&#10;">
                <v:fill on="f" focussize="0,0"/>
                <v:stroke color="#000000" joinstyle="round"/>
                <v:imagedata o:title=""/>
                <o:lock v:ext="edit" aspectratio="f"/>
              </v:line>
            </w:pict>
          </mc:Fallback>
        </mc:AlternateContent>
      </w:r>
    </w:p>
    <w:p w14:paraId="047F6FD0">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701248" behindDoc="0" locked="0" layoutInCell="1" allowOverlap="1">
                <wp:simplePos x="0" y="0"/>
                <wp:positionH relativeFrom="column">
                  <wp:posOffset>4297680</wp:posOffset>
                </wp:positionH>
                <wp:positionV relativeFrom="paragraph">
                  <wp:posOffset>15240</wp:posOffset>
                </wp:positionV>
                <wp:extent cx="169545" cy="635"/>
                <wp:effectExtent l="0" t="0" r="0" b="0"/>
                <wp:wrapNone/>
                <wp:docPr id="50" name="直接连接符 50"/>
                <wp:cNvGraphicFramePr/>
                <a:graphic xmlns:a="http://schemas.openxmlformats.org/drawingml/2006/main">
                  <a:graphicData uri="http://schemas.microsoft.com/office/word/2010/wordprocessingShape">
                    <wps:wsp>
                      <wps:cNvCnPr>
                        <a:cxnSpLocks noChangeShapeType="1"/>
                      </wps:cNvCnPr>
                      <wps:spPr bwMode="auto">
                        <a:xfrm>
                          <a:off x="0" y="0"/>
                          <a:ext cx="169545" cy="6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338.4pt;margin-top:1.2pt;height:0.05pt;width:13.35pt;z-index:251701248;mso-width-relative:page;mso-height-relative:page;" filled="f" stroked="t" coordsize="21600,21600" o:gfxdata="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VkHm1gAAAAcBAAAPAAAAAAAAAAEAIAAAACIAAABkcnMvZG93bnJldi54bWxQSwECFAAUAAAACACH&#10;TuJANrraNO0BAAC4AwAADgAAAAAAAAABACAAAAAlAQAAZHJzL2Uyb0RvYy54bWxQSwUGAAAAAAYA&#10;BgBZAQAAhAU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72576" behindDoc="0" locked="0" layoutInCell="1" allowOverlap="1">
                <wp:simplePos x="0" y="0"/>
                <wp:positionH relativeFrom="column">
                  <wp:posOffset>-299085</wp:posOffset>
                </wp:positionH>
                <wp:positionV relativeFrom="paragraph">
                  <wp:posOffset>66040</wp:posOffset>
                </wp:positionV>
                <wp:extent cx="187960" cy="635"/>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7960" cy="63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23.55pt;margin-top:5.2pt;height:0.05pt;width:14.8pt;z-index:251672576;mso-width-relative:page;mso-height-relative:page;" filled="f" stroked="t" coordsize="21600,21600" o:gfxdata="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HGBqtcAAAAJAQAADwAAAAAAAAABACAAAAAiAAAAZHJzL2Rvd25yZXYueG1sUEsBAhQAFAAAAAgA&#10;h07iQGaqwWrtAQAAtgMAAA4AAAAAAAAAAQAgAAAAJgEAAGRycy9lMm9Eb2MueG1sUEsFBgAAAAAG&#10;AAYAWQEAAIUFAAAAAA==&#10;">
                <v:fill on="f" focussize="0,0"/>
                <v:stroke color="#000000" joinstyle="round"/>
                <v:imagedata o:title=""/>
                <o:lock v:ext="edit" aspectratio="f"/>
              </v:line>
            </w:pict>
          </mc:Fallback>
        </mc:AlternateContent>
      </w:r>
    </w:p>
    <w:p w14:paraId="629D0ADF">
      <w:pPr>
        <w:snapToGrid/>
        <w:spacing w:beforeAutospacing="0" w:afterAutospacing="0" w:line="336" w:lineRule="auto"/>
        <w:ind w:left="0" w:leftChars="0" w:right="0" w:rightChars="0" w:firstLine="482" w:firstLineChars="0"/>
        <w:jc w:val="both"/>
        <w:rPr>
          <w:rFonts w:hint="eastAsia" w:ascii="Times New Roman" w:eastAsia="宋体"/>
          <w:sz w:val="24"/>
        </w:rPr>
      </w:pPr>
    </w:p>
    <w:p w14:paraId="7C7563B7">
      <w:pPr>
        <w:rPr>
          <w:rFonts w:hint="eastAsia" w:ascii="Times New Roman" w:eastAsia="宋体"/>
          <w:sz w:val="24"/>
        </w:rPr>
      </w:pPr>
      <w:r>
        <w:rPr>
          <w:rFonts w:ascii="Times New Roman" w:eastAsia="宋体"/>
          <w:sz w:val="24"/>
        </w:rPr>
        <mc:AlternateContent>
          <mc:Choice Requires="wps">
            <w:drawing>
              <wp:anchor distT="0" distB="0" distL="114300" distR="114300" simplePos="0" relativeHeight="251700224" behindDoc="0" locked="0" layoutInCell="1" allowOverlap="1">
                <wp:simplePos x="0" y="0"/>
                <wp:positionH relativeFrom="column">
                  <wp:posOffset>4472305</wp:posOffset>
                </wp:positionH>
                <wp:positionV relativeFrom="paragraph">
                  <wp:posOffset>97790</wp:posOffset>
                </wp:positionV>
                <wp:extent cx="142875" cy="4445"/>
                <wp:effectExtent l="0" t="0" r="0" b="0"/>
                <wp:wrapNone/>
                <wp:docPr id="48" name="直接连接符 48"/>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352.15pt;margin-top:7.7pt;height:0.35pt;width:11.25pt;z-index:251700224;mso-width-relative:page;mso-height-relative:page;" filled="f" stroked="t" coordsize="21600,21600" o:gfxdata="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RON+3XAAAACQEAAA8AAAAAAAAAAQAgAAAAIgAAAGRycy9kb3ducmV2LnhtbFBLAQIU&#10;ABQAAAAIAIdO4kCXh4BB9AEAAMMDAAAOAAAAAAAAAAEAIAAAACY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8176" behindDoc="0" locked="0" layoutInCell="1" allowOverlap="1">
                <wp:simplePos x="0" y="0"/>
                <wp:positionH relativeFrom="column">
                  <wp:posOffset>3301365</wp:posOffset>
                </wp:positionH>
                <wp:positionV relativeFrom="paragraph">
                  <wp:posOffset>121285</wp:posOffset>
                </wp:positionV>
                <wp:extent cx="142875" cy="4445"/>
                <wp:effectExtent l="0" t="0" r="0" b="0"/>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259.95pt;margin-top:9.55pt;height:0.35pt;width:11.25pt;z-index:251698176;mso-width-relative:page;mso-height-relative:page;" filled="f" stroked="t" coordsize="21600,21600" o:gfxdata="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1hajPXAAAACQEAAA8AAAAAAAAAAQAgAAAAIgAAAGRycy9kb3ducmV2LnhtbFBLAQIU&#10;ABQAAAAIAIdO4kAI1oO29AEAAMMDAAAOAAAAAAAAAAEAIAAAACYBAABkcnMvZTJvRG9jLnhtbFBL&#10;BQYAAAAABgAGAFkBAACMBQ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5104" behindDoc="0" locked="0" layoutInCell="1" allowOverlap="1">
                <wp:simplePos x="0" y="0"/>
                <wp:positionH relativeFrom="column">
                  <wp:posOffset>2190115</wp:posOffset>
                </wp:positionH>
                <wp:positionV relativeFrom="paragraph">
                  <wp:posOffset>64770</wp:posOffset>
                </wp:positionV>
                <wp:extent cx="142875" cy="4445"/>
                <wp:effectExtent l="0" t="0" r="0" b="0"/>
                <wp:wrapNone/>
                <wp:docPr id="43" name="直接连接符 43"/>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172.45pt;margin-top:5.1pt;height:0.35pt;width:11.25pt;z-index:251695104;mso-width-relative:page;mso-height-relative:page;" filled="f" stroked="t" coordsize="21600,21600" o:gfxdata="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iDvx9YAAAAJAQAADwAAAAAAAAABACAAAAAiAAAAZHJzL2Rvd25yZXYueG1sUEsBAhQA&#10;FAAAAAgAh07iQCOOUcj0AQAAwwMAAA4AAAAAAAAAAQAgAAAAJQEAAGRycy9lMm9Eb2MueG1sUEsF&#10;BgAAAAAGAAYAWQEAAIs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96128" behindDoc="0" locked="0" layoutInCell="1" allowOverlap="1">
                <wp:simplePos x="0" y="0"/>
                <wp:positionH relativeFrom="column">
                  <wp:posOffset>995045</wp:posOffset>
                </wp:positionH>
                <wp:positionV relativeFrom="paragraph">
                  <wp:posOffset>111760</wp:posOffset>
                </wp:positionV>
                <wp:extent cx="142875" cy="4445"/>
                <wp:effectExtent l="0" t="0" r="0" b="0"/>
                <wp:wrapNone/>
                <wp:docPr id="44" name="直接连接符 44"/>
                <wp:cNvGraphicFramePr/>
                <a:graphic xmlns:a="http://schemas.openxmlformats.org/drawingml/2006/main">
                  <a:graphicData uri="http://schemas.microsoft.com/office/word/2010/wordprocessingShape">
                    <wps:wsp>
                      <wps:cNvCnPr>
                        <a:cxnSpLocks noChangeShapeType="1"/>
                      </wps:cNvCnPr>
                      <wps:spPr bwMode="auto">
                        <a:xfrm flipV="1">
                          <a:off x="0" y="0"/>
                          <a:ext cx="142875"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flip:y;margin-left:78.35pt;margin-top:8.8pt;height:0.35pt;width:11.25pt;z-index:251696128;mso-width-relative:page;mso-height-relative:page;" filled="f" stroked="t" coordsize="21600,21600" o:gfxdata="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Pdpw9YAAAAJAQAADwAAAAAAAAABACAAAAAiAAAAZHJzL2Rvd25yZXYueG1sUEsBAhQA&#10;FAAAAAgAh07iQMylaF70AQAAwwMAAA4AAAAAAAAAAQAgAAAAJQEAAGRycy9lMm9Eb2MueG1sUEsF&#10;BgAAAAAGAAYAWQEAAIsFAAAAAA==&#10;">
                <v:fill on="f" focussize="0,0"/>
                <v:stroke color="#000000" joinstyle="round"/>
                <v:imagedata o:title=""/>
                <o:lock v:ext="edit" aspectratio="f"/>
              </v:line>
            </w:pict>
          </mc:Fallback>
        </mc:AlternateContent>
      </w:r>
      <w:r>
        <w:rPr>
          <w:rFonts w:ascii="Times New Roman" w:eastAsia="宋体"/>
          <w:sz w:val="24"/>
        </w:rPr>
        <mc:AlternateContent>
          <mc:Choice Requires="wps">
            <w:drawing>
              <wp:anchor distT="0" distB="0" distL="114300" distR="114300" simplePos="0" relativeHeight="251667456" behindDoc="0" locked="0" layoutInCell="1" allowOverlap="1">
                <wp:simplePos x="0" y="0"/>
                <wp:positionH relativeFrom="column">
                  <wp:posOffset>-107950</wp:posOffset>
                </wp:positionH>
                <wp:positionV relativeFrom="paragraph">
                  <wp:posOffset>154305</wp:posOffset>
                </wp:positionV>
                <wp:extent cx="114300" cy="4445"/>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14300" cy="4445"/>
                        </a:xfrm>
                        <a:prstGeom prst="line">
                          <a:avLst/>
                        </a:prstGeom>
                        <a:noFill/>
                        <a:ln w="9525" cmpd="sng">
                          <a:solidFill>
                            <a:srgbClr val="000000"/>
                          </a:solidFill>
                          <a:round/>
                        </a:ln>
                      </wps:spPr>
                      <wps:bodyPr/>
                    </wps:wsp>
                  </a:graphicData>
                </a:graphic>
              </wp:anchor>
            </w:drawing>
          </mc:Choice>
          <mc:Fallback>
            <w:pict>
              <v:line id="_x0000_s1026" o:spid="_x0000_s1026" o:spt="20" style="position:absolute;left:0pt;margin-left:-8.5pt;margin-top:12.15pt;height:0.35pt;width:9pt;z-index:251667456;mso-width-relative:page;mso-height-relative:page;" filled="f" stroked="t" coordsize="21600,21600" o:gfxdata="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krrdR&#10;1AAAAAcBAAAPAAAAAAAAAAEAIAAAACIAAABkcnMvZG93bnJldi54bWxQSwECFAAUAAAACACHTuJA&#10;Z7A/fewBAAC3AwAADgAAAAAAAAABACAAAAAjAQAAZHJzL2Uyb0RvYy54bWxQSwUGAAAAAAYABgBZ&#10;AQAAgQUAAAAA&#10;">
                <v:fill on="f" focussize="0,0"/>
                <v:stroke color="#000000" joinstyle="round"/>
                <v:imagedata o:title=""/>
                <o:lock v:ext="edit" aspectratio="f"/>
              </v:line>
            </w:pict>
          </mc:Fallback>
        </mc:AlternateContent>
      </w:r>
      <w:r>
        <w:rPr>
          <w:rFonts w:hint="eastAsia" w:ascii="Times New Roman" w:eastAsia="宋体"/>
          <w:sz w:val="24"/>
        </w:rPr>
        <w:t xml:space="preserve">任务分配      </w:t>
      </w:r>
      <w:r>
        <w:rPr>
          <w:rFonts w:hint="eastAsia" w:ascii="Times New Roman" w:eastAsia="宋体"/>
          <w:sz w:val="24"/>
          <w:lang w:val="en-US" w:eastAsia="zh-CN"/>
        </w:rPr>
        <w:t xml:space="preserve"> </w:t>
      </w:r>
      <w:r>
        <w:rPr>
          <w:rFonts w:hint="eastAsia" w:ascii="Times New Roman" w:eastAsia="宋体"/>
          <w:sz w:val="24"/>
        </w:rPr>
        <w:t xml:space="preserve">网上资源       </w:t>
      </w:r>
      <w:r>
        <w:rPr>
          <w:rFonts w:hint="eastAsia" w:ascii="Times New Roman" w:eastAsia="宋体"/>
          <w:sz w:val="24"/>
          <w:lang w:val="en-US" w:eastAsia="zh-CN"/>
        </w:rPr>
        <w:t xml:space="preserve"> </w:t>
      </w:r>
      <w:r>
        <w:rPr>
          <w:rFonts w:hint="eastAsia" w:ascii="Times New Roman" w:eastAsia="宋体"/>
          <w:sz w:val="24"/>
        </w:rPr>
        <w:t>详细编写      汇总检查        汇总总结</w:t>
      </w:r>
    </w:p>
    <w:p w14:paraId="7F08B216">
      <w:pPr>
        <w:pStyle w:val="2"/>
        <w:snapToGrid/>
        <w:spacing w:before="340" w:beforeLines="0" w:beforeAutospacing="0" w:after="330" w:afterAutospacing="0" w:line="576" w:lineRule="auto"/>
        <w:ind w:left="0" w:leftChars="0" w:right="0" w:rightChars="0" w:firstLine="0" w:firstLineChars="0"/>
        <w:jc w:val="center"/>
        <w:outlineLvl w:val="1"/>
        <w:rPr>
          <w:rFonts w:hint="eastAsia" w:ascii="Times New Roman" w:eastAsia="黑体"/>
          <w:b/>
          <w:sz w:val="28"/>
          <w:shd w:val="clear" w:color="FFFFFF" w:fill="D9D9D9"/>
        </w:rPr>
      </w:pPr>
      <w:bookmarkStart w:id="31" w:name="_Toc31194"/>
      <w:bookmarkStart w:id="32" w:name="_Toc267172436"/>
      <w:bookmarkStart w:id="33" w:name="_Toc14256"/>
      <w:r>
        <w:rPr>
          <w:rFonts w:hint="eastAsia" w:ascii="Times New Roman" w:eastAsia="黑体"/>
          <w:b/>
          <w:sz w:val="28"/>
          <w:shd w:val="clear" w:color="auto" w:fill="C6D9F1"/>
        </w:rPr>
        <w:br w:type="page"/>
      </w:r>
      <w:bookmarkStart w:id="34" w:name="_Toc13675"/>
      <w:bookmarkStart w:id="35" w:name="_Toc7223"/>
      <w:r>
        <w:rPr>
          <w:rFonts w:hint="eastAsia" w:ascii="Times New Roman" w:eastAsia="黑体"/>
          <w:b/>
          <w:sz w:val="28"/>
          <w:shd w:val="clear" w:color="auto" w:fill="auto"/>
        </w:rPr>
        <w:t>2项目概述</w:t>
      </w:r>
      <w:bookmarkEnd w:id="31"/>
      <w:bookmarkEnd w:id="32"/>
      <w:bookmarkEnd w:id="33"/>
      <w:bookmarkEnd w:id="34"/>
      <w:bookmarkEnd w:id="35"/>
      <w:bookmarkStart w:id="36" w:name="_Toc267172437"/>
      <w:bookmarkStart w:id="37" w:name="_Toc22473"/>
      <w:bookmarkStart w:id="38" w:name="_Toc15375"/>
    </w:p>
    <w:p w14:paraId="6C81E655">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39" w:name="_Toc12657"/>
      <w:bookmarkStart w:id="40" w:name="_Toc14334"/>
      <w:r>
        <w:rPr>
          <w:rFonts w:hint="eastAsia" w:ascii="Arial" w:eastAsia="黑体"/>
          <w:b/>
          <w:sz w:val="24"/>
        </w:rPr>
        <w:t>2.1工作内容</w:t>
      </w:r>
      <w:bookmarkEnd w:id="36"/>
      <w:bookmarkEnd w:id="37"/>
      <w:bookmarkEnd w:id="38"/>
      <w:bookmarkEnd w:id="39"/>
      <w:bookmarkEnd w:id="40"/>
    </w:p>
    <w:p w14:paraId="7A2EF7C9">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1、 制作和修订项目开发计划</w:t>
      </w:r>
    </w:p>
    <w:p w14:paraId="3CED98CC">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2、 进行计划跟踪与监控 </w:t>
      </w:r>
    </w:p>
    <w:p w14:paraId="555C7295">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lang w:val="en-US" w:eastAsia="zh-CN"/>
        </w:rPr>
        <w:t>3</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 xml:space="preserve"> </w:t>
      </w:r>
      <w:r>
        <w:rPr>
          <w:rFonts w:hint="eastAsia" w:ascii="Times New Roman" w:hAnsi="Times New Roman" w:eastAsia="宋体"/>
          <w:sz w:val="24"/>
          <w:szCs w:val="24"/>
        </w:rPr>
        <w:t xml:space="preserve">工作产品及时进行受控管理 </w:t>
      </w:r>
    </w:p>
    <w:p w14:paraId="5678EE06">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lang w:val="en-US" w:eastAsia="zh-CN"/>
        </w:rPr>
        <w:t>4</w:t>
      </w:r>
      <w:r>
        <w:rPr>
          <w:rFonts w:hint="eastAsia" w:ascii="Times New Roman" w:hAnsi="Times New Roman" w:eastAsia="宋体"/>
          <w:sz w:val="24"/>
          <w:szCs w:val="24"/>
        </w:rPr>
        <w:t>、 测试开发产品</w:t>
      </w:r>
    </w:p>
    <w:p w14:paraId="5C424A8E">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lang w:val="en-US" w:eastAsia="zh-CN"/>
        </w:rPr>
        <w:t>5</w:t>
      </w:r>
      <w:r>
        <w:rPr>
          <w:rFonts w:hint="eastAsia" w:ascii="Times New Roman" w:hAnsi="Times New Roman" w:eastAsia="宋体"/>
          <w:sz w:val="24"/>
          <w:szCs w:val="24"/>
        </w:rPr>
        <w:t>、 交付最终工作产品</w:t>
      </w:r>
    </w:p>
    <w:p w14:paraId="69FEC5E5">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lang w:val="en-US" w:eastAsia="zh-CN"/>
        </w:rPr>
        <w:t>6</w:t>
      </w:r>
      <w:r>
        <w:rPr>
          <w:rFonts w:hint="eastAsia" w:ascii="Times New Roman" w:hAnsi="Times New Roman" w:eastAsia="宋体"/>
          <w:sz w:val="24"/>
          <w:szCs w:val="24"/>
        </w:rPr>
        <w:t xml:space="preserve">、项目实施总结 </w:t>
      </w:r>
    </w:p>
    <w:p w14:paraId="7BCA4284">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hAnsi="Times New Roman" w:eastAsia="宋体"/>
          <w:sz w:val="24"/>
          <w:szCs w:val="24"/>
          <w:lang w:val="en-US" w:eastAsia="zh-CN"/>
        </w:rPr>
        <w:t>7</w:t>
      </w:r>
      <w:r>
        <w:rPr>
          <w:rFonts w:hint="eastAsia" w:ascii="Times New Roman" w:hAnsi="Times New Roman" w:eastAsia="宋体"/>
          <w:sz w:val="24"/>
          <w:szCs w:val="24"/>
        </w:rPr>
        <w:t>、 项目验收</w:t>
      </w:r>
      <w:bookmarkStart w:id="41" w:name="_Toc28671"/>
      <w:bookmarkStart w:id="42" w:name="_Toc23400"/>
      <w:bookmarkStart w:id="43" w:name="_Toc267172438"/>
    </w:p>
    <w:p w14:paraId="05033C8B">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44" w:name="_Toc18511"/>
      <w:bookmarkStart w:id="45" w:name="_Toc9365"/>
      <w:r>
        <w:rPr>
          <w:rFonts w:hint="eastAsia" w:ascii="Arial" w:eastAsia="黑体"/>
          <w:b/>
          <w:sz w:val="24"/>
        </w:rPr>
        <w:t>2.2主要参加人员</w:t>
      </w:r>
      <w:bookmarkEnd w:id="41"/>
      <w:bookmarkEnd w:id="42"/>
      <w:bookmarkEnd w:id="43"/>
      <w:bookmarkEnd w:id="44"/>
      <w:bookmarkEnd w:id="45"/>
    </w:p>
    <w:p w14:paraId="3C02BCA0">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bookmarkStart w:id="46" w:name="_Toc16692"/>
      <w:bookmarkStart w:id="47" w:name="_Toc267172439"/>
      <w:bookmarkStart w:id="48" w:name="_Toc4981"/>
      <w:r>
        <w:rPr>
          <w:rFonts w:hint="eastAsia" w:ascii="Times New Roman" w:hAnsi="Times New Roman" w:eastAsia="宋体"/>
          <w:sz w:val="24"/>
          <w:szCs w:val="24"/>
          <w:lang w:val="en-US" w:eastAsia="zh-CN"/>
        </w:rPr>
        <w:t>项目经理：负责项目整体管理和协调。</w:t>
      </w:r>
    </w:p>
    <w:p w14:paraId="080ED02C">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开发人员：负责系统功能实现，包括数据库模块、算法模块和用户交互模块。</w:t>
      </w:r>
    </w:p>
    <w:p w14:paraId="7A96C50D">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测试人员：负责系统测试，包括单元测试、集成测试和用户验收测试。</w:t>
      </w:r>
    </w:p>
    <w:p w14:paraId="487369A0">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UI设计师：负责用户界面设计，确保界面友好、易用。</w:t>
      </w:r>
      <w:bookmarkStart w:id="49" w:name="_Toc16978"/>
    </w:p>
    <w:p w14:paraId="366BAE7B">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2.3产品及成果</w:t>
      </w:r>
      <w:bookmarkEnd w:id="46"/>
      <w:bookmarkEnd w:id="47"/>
      <w:bookmarkEnd w:id="48"/>
      <w:bookmarkEnd w:id="49"/>
      <w:r>
        <w:rPr>
          <w:rFonts w:hint="eastAsia" w:ascii="Times New Roman" w:hAnsi="Times New Roman" w:eastAsia="宋体"/>
          <w:sz w:val="24"/>
          <w:szCs w:val="24"/>
        </w:rPr>
        <w:t xml:space="preserve"> </w:t>
      </w:r>
    </w:p>
    <w:p w14:paraId="229154A5">
      <w:pPr>
        <w:pStyle w:val="4"/>
        <w:snapToGrid/>
        <w:spacing w:before="260" w:beforeLines="0" w:beforeAutospacing="0" w:after="260" w:afterAutospacing="0" w:line="412" w:lineRule="auto"/>
        <w:ind w:left="720" w:leftChars="0" w:right="0" w:rightChars="0" w:hanging="720" w:firstLineChars="0"/>
        <w:jc w:val="both"/>
        <w:outlineLvl w:val="1"/>
        <w:rPr>
          <w:rFonts w:ascii="Times New Roman" w:eastAsia="黑体"/>
          <w:b/>
          <w:sz w:val="24"/>
        </w:rPr>
      </w:pPr>
      <w:bookmarkStart w:id="50" w:name="_Toc4355"/>
      <w:bookmarkStart w:id="51" w:name="_Toc14882"/>
      <w:bookmarkStart w:id="52" w:name="_Toc13813"/>
      <w:bookmarkStart w:id="53" w:name="_Toc267172440"/>
      <w:bookmarkStart w:id="54" w:name="_Toc31610"/>
      <w:r>
        <w:rPr>
          <w:rFonts w:hint="eastAsia" w:ascii="Times New Roman" w:eastAsia="黑体"/>
          <w:b/>
          <w:sz w:val="24"/>
        </w:rPr>
        <w:t>2.3.1程序</w:t>
      </w:r>
      <w:bookmarkEnd w:id="50"/>
      <w:bookmarkEnd w:id="51"/>
      <w:bookmarkEnd w:id="52"/>
      <w:bookmarkEnd w:id="53"/>
      <w:bookmarkEnd w:id="54"/>
      <w:r>
        <w:rPr>
          <w:rFonts w:hint="eastAsia" w:ascii="Times New Roman" w:eastAsia="黑体"/>
          <w:b/>
          <w:sz w:val="24"/>
        </w:rPr>
        <w:t xml:space="preserve"> </w:t>
      </w:r>
    </w:p>
    <w:p w14:paraId="3AF838F8">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软件名称：集装箱装载优化系统</w:t>
      </w:r>
    </w:p>
    <w:p w14:paraId="72929A1E">
      <w:pPr>
        <w:snapToGrid/>
        <w:spacing w:beforeAutospacing="0" w:afterAutospacing="0" w:line="336" w:lineRule="auto"/>
        <w:ind w:left="0" w:leftChars="0" w:right="0" w:rightChars="0" w:firstLine="482" w:firstLineChars="0"/>
        <w:jc w:val="both"/>
        <w:outlineLvl w:val="9"/>
        <w:rPr>
          <w:rFonts w:ascii="Times New Roman" w:hAnsi="Times New Roman" w:eastAsia="宋体"/>
          <w:sz w:val="24"/>
          <w:szCs w:val="24"/>
        </w:rPr>
      </w:pPr>
      <w:r>
        <w:rPr>
          <w:rFonts w:hint="eastAsia" w:ascii="Times New Roman" w:hAnsi="Times New Roman" w:eastAsia="宋体"/>
          <w:sz w:val="24"/>
          <w:szCs w:val="24"/>
        </w:rPr>
        <w:t>编程语言：Python</w:t>
      </w:r>
    </w:p>
    <w:p w14:paraId="5A6F69EA">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存储方式：本地存储或云存储</w:t>
      </w:r>
    </w:p>
    <w:p w14:paraId="53EAAC9F">
      <w:pPr>
        <w:pStyle w:val="4"/>
        <w:snapToGrid/>
        <w:spacing w:before="260" w:beforeLines="0" w:beforeAutospacing="0" w:after="260" w:afterAutospacing="0" w:line="412" w:lineRule="auto"/>
        <w:ind w:left="720" w:leftChars="0" w:right="0" w:rightChars="0" w:hanging="720" w:firstLineChars="0"/>
        <w:jc w:val="both"/>
        <w:outlineLvl w:val="1"/>
        <w:rPr>
          <w:rFonts w:ascii="Times New Roman" w:eastAsia="黑体"/>
          <w:b/>
          <w:sz w:val="24"/>
        </w:rPr>
      </w:pPr>
      <w:bookmarkStart w:id="55" w:name="_Toc7145"/>
      <w:bookmarkStart w:id="56" w:name="_Toc267172441"/>
      <w:bookmarkStart w:id="57" w:name="_Toc31764"/>
      <w:bookmarkStart w:id="58" w:name="_Toc20546"/>
      <w:bookmarkStart w:id="59" w:name="_Toc19324"/>
      <w:r>
        <w:rPr>
          <w:rFonts w:hint="eastAsia" w:ascii="Times New Roman" w:eastAsia="黑体"/>
          <w:b/>
          <w:sz w:val="24"/>
        </w:rPr>
        <w:t>2.3.2文件</w:t>
      </w:r>
      <w:bookmarkEnd w:id="55"/>
      <w:bookmarkEnd w:id="56"/>
      <w:bookmarkEnd w:id="57"/>
      <w:bookmarkEnd w:id="58"/>
      <w:bookmarkEnd w:id="59"/>
    </w:p>
    <w:p w14:paraId="7C3DFBE7">
      <w:pPr>
        <w:pStyle w:val="30"/>
        <w:numPr>
          <w:ilvl w:val="0"/>
          <w:numId w:val="3"/>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用户操作手册：详细描述软件的功能、性能和用户界面，使用户能够正确使用软件</w:t>
      </w:r>
      <w:r>
        <w:rPr>
          <w:rFonts w:hint="eastAsia" w:ascii="Times New Roman" w:hAnsi="Times New Roman" w:eastAsia="宋体"/>
          <w:sz w:val="24"/>
          <w:szCs w:val="24"/>
          <w:lang w:eastAsia="zh-CN"/>
        </w:rPr>
        <w:t>。</w:t>
      </w:r>
      <w:r>
        <w:rPr>
          <w:rFonts w:hint="eastAsia" w:ascii="Times New Roman" w:hAnsi="Times New Roman" w:eastAsia="宋体"/>
          <w:sz w:val="24"/>
          <w:szCs w:val="24"/>
        </w:rPr>
        <w:t xml:space="preserve">为操作人员提供该软件各种运行情况的有关知识，特别是操作方法的具体细节。 </w:t>
      </w:r>
    </w:p>
    <w:p w14:paraId="178E80FF">
      <w:pPr>
        <w:pStyle w:val="30"/>
        <w:numPr>
          <w:ilvl w:val="0"/>
          <w:numId w:val="4"/>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软件维护手册：包括软件系统说明、程序模块说明、操作环境、支持软件的说明、维护过程的说明，便于软件的维护。 </w:t>
      </w:r>
    </w:p>
    <w:p w14:paraId="2F48EB37">
      <w:pPr>
        <w:pStyle w:val="4"/>
        <w:snapToGrid/>
        <w:spacing w:before="260" w:beforeLines="0" w:beforeAutospacing="0" w:after="260" w:afterAutospacing="0" w:line="412" w:lineRule="auto"/>
        <w:ind w:left="720" w:leftChars="0" w:right="0" w:rightChars="0" w:hanging="720" w:firstLineChars="0"/>
        <w:jc w:val="both"/>
        <w:outlineLvl w:val="1"/>
        <w:rPr>
          <w:rFonts w:ascii="Times New Roman" w:eastAsia="黑体"/>
          <w:b/>
          <w:sz w:val="24"/>
        </w:rPr>
      </w:pPr>
      <w:bookmarkStart w:id="60" w:name="_Toc21111"/>
      <w:bookmarkStart w:id="61" w:name="_Toc26952"/>
      <w:bookmarkStart w:id="62" w:name="_Toc17058"/>
      <w:bookmarkStart w:id="63" w:name="_Toc267172442"/>
      <w:bookmarkStart w:id="64" w:name="_Toc7513"/>
      <w:r>
        <w:rPr>
          <w:rFonts w:hint="eastAsia" w:ascii="Times New Roman" w:eastAsia="黑体"/>
          <w:b/>
          <w:sz w:val="24"/>
        </w:rPr>
        <w:t>2.3.3服务</w:t>
      </w:r>
      <w:bookmarkEnd w:id="60"/>
      <w:bookmarkEnd w:id="61"/>
      <w:bookmarkEnd w:id="62"/>
      <w:bookmarkEnd w:id="63"/>
      <w:bookmarkEnd w:id="64"/>
      <w:r>
        <w:rPr>
          <w:rFonts w:hint="eastAsia" w:ascii="Times New Roman" w:eastAsia="黑体"/>
          <w:b/>
          <w:sz w:val="24"/>
        </w:rPr>
        <w:t xml:space="preserve"> </w:t>
      </w:r>
    </w:p>
    <w:p w14:paraId="0C763216">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计划提供以下服务：</w:t>
      </w:r>
    </w:p>
    <w:p w14:paraId="2BA27598">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课堂培训：以讲课形式对</w:t>
      </w:r>
      <w:r>
        <w:rPr>
          <w:rFonts w:hint="eastAsia" w:ascii="Times New Roman" w:hAnsi="Times New Roman" w:eastAsia="宋体"/>
          <w:sz w:val="24"/>
          <w:szCs w:val="24"/>
          <w:lang w:val="en-US" w:eastAsia="zh-CN"/>
        </w:rPr>
        <w:t>使用者</w:t>
      </w:r>
      <w:r>
        <w:rPr>
          <w:rFonts w:hint="eastAsia" w:ascii="Times New Roman" w:hAnsi="Times New Roman" w:eastAsia="宋体"/>
          <w:sz w:val="24"/>
          <w:szCs w:val="24"/>
        </w:rPr>
        <w:t>进行培训，使其能够正确使用软件。</w:t>
      </w:r>
    </w:p>
    <w:p w14:paraId="5EEBA272">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技术支持：提出问题并获得解答。</w:t>
      </w:r>
    </w:p>
    <w:p w14:paraId="0AE2EA44">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软件维护：获取软件使用中的问题，提供</w:t>
      </w:r>
      <w:r>
        <w:rPr>
          <w:rFonts w:hint="eastAsia" w:ascii="Times New Roman" w:hAnsi="Times New Roman" w:eastAsia="宋体"/>
          <w:sz w:val="24"/>
          <w:szCs w:val="24"/>
          <w:lang w:val="en-US" w:eastAsia="zh-CN"/>
        </w:rPr>
        <w:t>维护</w:t>
      </w:r>
      <w:r>
        <w:rPr>
          <w:rFonts w:hint="eastAsia" w:ascii="Times New Roman" w:hAnsi="Times New Roman" w:eastAsia="宋体"/>
          <w:sz w:val="24"/>
          <w:szCs w:val="24"/>
        </w:rPr>
        <w:t>。</w:t>
      </w:r>
    </w:p>
    <w:p w14:paraId="5C31B61F">
      <w:pPr>
        <w:pStyle w:val="4"/>
        <w:snapToGrid/>
        <w:spacing w:before="260" w:beforeLines="0" w:beforeAutospacing="0" w:after="260" w:afterAutospacing="0" w:line="412" w:lineRule="auto"/>
        <w:ind w:left="720" w:leftChars="0" w:right="0" w:rightChars="0" w:hanging="720" w:firstLineChars="0"/>
        <w:jc w:val="both"/>
        <w:outlineLvl w:val="1"/>
        <w:rPr>
          <w:rFonts w:ascii="Times New Roman" w:eastAsia="黑体"/>
          <w:b/>
          <w:sz w:val="24"/>
        </w:rPr>
      </w:pPr>
      <w:bookmarkStart w:id="65" w:name="_Toc17211"/>
      <w:bookmarkStart w:id="66" w:name="_Toc26335"/>
      <w:bookmarkStart w:id="67" w:name="_Toc267172443"/>
      <w:bookmarkStart w:id="68" w:name="_Toc15104"/>
      <w:bookmarkStart w:id="69" w:name="_Toc25162"/>
      <w:r>
        <w:rPr>
          <w:rFonts w:hint="eastAsia" w:ascii="Times New Roman" w:eastAsia="黑体"/>
          <w:b/>
          <w:sz w:val="24"/>
        </w:rPr>
        <w:t>2.3.4非移交产品</w:t>
      </w:r>
      <w:bookmarkEnd w:id="65"/>
      <w:bookmarkEnd w:id="66"/>
      <w:bookmarkEnd w:id="67"/>
      <w:bookmarkEnd w:id="68"/>
      <w:bookmarkEnd w:id="69"/>
    </w:p>
    <w:p w14:paraId="6CC3A45E">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可行性分析报告：说明该软件开发项目的实现在技术上、经济上和社会因素上的可行性，评述为了合理地达到开发目标可供选择的各种可能实施方案，说明并论证所选定实施方案的理由。 </w:t>
      </w:r>
    </w:p>
    <w:p w14:paraId="430D4A57">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项目开发计划：为软件项目实施方案制订出具体计划，应该包括各部分工作的负责人员、开发的进度、开发经费的预算、所需的硬件及软件资源等。 </w:t>
      </w:r>
    </w:p>
    <w:p w14:paraId="4F4E850E">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14:paraId="5A1DFED2">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14:paraId="163A1305">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详细设计说明书：着重描述每一模块是怎样实现的，包括实现算法、逻辑流程等。 </w:t>
      </w:r>
    </w:p>
    <w:p w14:paraId="54E1B801">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测试计划：为做好集成测试和验收测试，需为如何组织测试制订实施计划。计划应包括测试的内容、进度、条件、人员、测试用例的选取原则、测试结果允许的偏差范围等。 </w:t>
      </w:r>
    </w:p>
    <w:p w14:paraId="128A2F36">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测试分析报告：测试工作完成以后，应提交测试计划执行情况的说明，对测试结果加以分析，并提出测试的结论意见。 </w:t>
      </w:r>
    </w:p>
    <w:p w14:paraId="43840F34">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开发进度月报：该月报系软件人员按月向管理部门提交的项目进展情况报告，报告应包括进度计划与实际执行情况的比较、阶段成果、遇到的问题和解决的办法以及下个月的打算等。 </w:t>
      </w:r>
    </w:p>
    <w:p w14:paraId="6B2C19B7">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14:paraId="47422FF6">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 xml:space="preserve">软件问题报告：指出软件问题的登记情况，如日期、发现人、状态、问题所属模块等，为软件修改提供准备文档。 </w:t>
      </w:r>
    </w:p>
    <w:p w14:paraId="53DA1B35">
      <w:pPr>
        <w:pStyle w:val="30"/>
        <w:numPr>
          <w:ilvl w:val="0"/>
          <w:numId w:val="5"/>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软件修改报告：软件产品投入运行以后，发现了需对其进行修正、更改等问题，应将存在的问题、修改的考虑以及修改的影响做出详细的描述，提交审批。</w:t>
      </w:r>
    </w:p>
    <w:p w14:paraId="0BE13068">
      <w:pPr>
        <w:pStyle w:val="30"/>
        <w:numPr>
          <w:ilvl w:val="0"/>
          <w:numId w:val="5"/>
        </w:num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hAnsi="Times New Roman" w:eastAsia="宋体"/>
          <w:sz w:val="24"/>
          <w:szCs w:val="24"/>
        </w:rPr>
        <w:t>源程序：软件开发过程中的全部代码以及注释。</w:t>
      </w:r>
      <w:bookmarkStart w:id="70" w:name="_Toc267172444"/>
      <w:bookmarkStart w:id="71" w:name="_Toc2685"/>
      <w:bookmarkStart w:id="72" w:name="_Toc9493"/>
    </w:p>
    <w:p w14:paraId="2A851576">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73" w:name="_Toc8849"/>
      <w:bookmarkStart w:id="74" w:name="_Toc9036"/>
      <w:r>
        <w:rPr>
          <w:rFonts w:hint="eastAsia" w:ascii="Arial" w:eastAsia="黑体"/>
          <w:b/>
          <w:sz w:val="24"/>
        </w:rPr>
        <w:t>2.4验收标准</w:t>
      </w:r>
      <w:bookmarkEnd w:id="70"/>
      <w:bookmarkEnd w:id="71"/>
      <w:bookmarkEnd w:id="72"/>
      <w:bookmarkEnd w:id="73"/>
      <w:bookmarkEnd w:id="74"/>
      <w:r>
        <w:rPr>
          <w:rFonts w:hint="eastAsia" w:ascii="Arial" w:eastAsia="黑体"/>
          <w:b/>
          <w:sz w:val="24"/>
        </w:rPr>
        <w:t xml:space="preserve"> </w:t>
      </w:r>
    </w:p>
    <w:p w14:paraId="6A738078">
      <w:pPr>
        <w:pStyle w:val="4"/>
        <w:snapToGrid/>
        <w:spacing w:before="260" w:beforeLines="0" w:beforeAutospacing="0" w:after="260" w:afterAutospacing="0" w:line="412" w:lineRule="auto"/>
        <w:ind w:left="720" w:leftChars="0" w:right="0" w:rightChars="0" w:hanging="720" w:firstLineChars="0"/>
        <w:jc w:val="both"/>
        <w:outlineLvl w:val="1"/>
        <w:rPr>
          <w:rFonts w:ascii="Times New Roman" w:eastAsia="黑体"/>
          <w:b/>
          <w:sz w:val="24"/>
        </w:rPr>
      </w:pPr>
      <w:bookmarkStart w:id="75" w:name="_Toc10064"/>
      <w:bookmarkStart w:id="76" w:name="_Toc267172445"/>
      <w:bookmarkStart w:id="77" w:name="_Toc7076"/>
      <w:bookmarkStart w:id="78" w:name="_Toc20164"/>
      <w:bookmarkStart w:id="79" w:name="_Toc12919"/>
      <w:r>
        <w:rPr>
          <w:rFonts w:hint="eastAsia" w:ascii="Times New Roman" w:eastAsia="黑体"/>
          <w:b/>
          <w:sz w:val="24"/>
        </w:rPr>
        <w:t>2.4.1代码的验收</w:t>
      </w:r>
      <w:bookmarkEnd w:id="75"/>
      <w:bookmarkEnd w:id="76"/>
      <w:bookmarkEnd w:id="77"/>
      <w:bookmarkEnd w:id="78"/>
      <w:bookmarkEnd w:id="79"/>
    </w:p>
    <w:p w14:paraId="62EA3205">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代码编写符合HB6465标准，与文档说明保持一致，代码书写风格统一，采用标准规范，没有下列错误：由于软件缺陷造成丢失数据，不符合设计要求，响应时间太长无法接受等问题。</w:t>
      </w:r>
    </w:p>
    <w:p w14:paraId="0213AFA1">
      <w:pPr>
        <w:pStyle w:val="4"/>
        <w:snapToGrid/>
        <w:spacing w:before="260" w:beforeLines="0" w:beforeAutospacing="0" w:after="260" w:afterAutospacing="0" w:line="412" w:lineRule="auto"/>
        <w:ind w:left="720" w:leftChars="0" w:right="0" w:rightChars="0" w:hanging="720" w:firstLineChars="0"/>
        <w:jc w:val="both"/>
        <w:outlineLvl w:val="1"/>
        <w:rPr>
          <w:rFonts w:ascii="Times New Roman" w:eastAsia="黑体"/>
          <w:b/>
          <w:sz w:val="24"/>
        </w:rPr>
      </w:pPr>
      <w:bookmarkStart w:id="80" w:name="_Toc20419"/>
      <w:bookmarkStart w:id="81" w:name="_Toc267172446"/>
      <w:bookmarkStart w:id="82" w:name="_Toc24824"/>
      <w:bookmarkStart w:id="83" w:name="_Toc3912"/>
      <w:bookmarkStart w:id="84" w:name="_Toc18770"/>
      <w:r>
        <w:rPr>
          <w:rFonts w:hint="eastAsia" w:ascii="Times New Roman" w:eastAsia="黑体"/>
          <w:b/>
          <w:sz w:val="24"/>
        </w:rPr>
        <w:t>2.4.2 文档验收</w:t>
      </w:r>
      <w:bookmarkEnd w:id="80"/>
      <w:bookmarkEnd w:id="81"/>
      <w:bookmarkEnd w:id="82"/>
      <w:bookmarkEnd w:id="83"/>
      <w:bookmarkEnd w:id="84"/>
    </w:p>
    <w:p w14:paraId="4FE7B110">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文档格式符合HB6465标准</w:t>
      </w:r>
      <w:r>
        <w:rPr>
          <w:rFonts w:hint="eastAsia" w:ascii="Times New Roman" w:hAnsi="Times New Roman" w:eastAsia="宋体"/>
          <w:sz w:val="24"/>
          <w:szCs w:val="24"/>
          <w:lang w:eastAsia="zh-CN"/>
        </w:rPr>
        <w:t>，</w:t>
      </w:r>
      <w:r>
        <w:rPr>
          <w:rFonts w:hint="eastAsia" w:ascii="Times New Roman" w:hAnsi="Times New Roman" w:eastAsia="宋体"/>
          <w:sz w:val="24"/>
          <w:szCs w:val="24"/>
        </w:rPr>
        <w:t>功能符合与客户的合同要求，清晰易读，没有语病与歧义。</w:t>
      </w:r>
    </w:p>
    <w:p w14:paraId="52CD6A3B">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85" w:name="_Toc267172448"/>
      <w:bookmarkStart w:id="86" w:name="_Toc10615"/>
      <w:bookmarkStart w:id="87" w:name="_Toc26795"/>
      <w:bookmarkStart w:id="88" w:name="_Toc168"/>
      <w:bookmarkStart w:id="89" w:name="_Toc18146"/>
      <w:r>
        <w:rPr>
          <w:rFonts w:hint="eastAsia" w:ascii="Arial" w:eastAsia="黑体"/>
          <w:b/>
          <w:sz w:val="24"/>
        </w:rPr>
        <w:t>2.5完成项目的最迟期限</w:t>
      </w:r>
      <w:bookmarkEnd w:id="85"/>
      <w:bookmarkEnd w:id="86"/>
      <w:bookmarkEnd w:id="87"/>
      <w:bookmarkEnd w:id="88"/>
      <w:bookmarkEnd w:id="89"/>
      <w:r>
        <w:rPr>
          <w:rFonts w:hint="eastAsia" w:ascii="Arial" w:eastAsia="黑体"/>
          <w:b/>
          <w:sz w:val="24"/>
        </w:rPr>
        <w:t xml:space="preserve"> </w:t>
      </w:r>
    </w:p>
    <w:p w14:paraId="0EDF7810">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2025年5月</w:t>
      </w:r>
      <w:r>
        <w:rPr>
          <w:rFonts w:hint="eastAsia" w:ascii="Times New Roman" w:hAnsi="Times New Roman" w:eastAsia="宋体"/>
          <w:sz w:val="24"/>
          <w:szCs w:val="24"/>
          <w:lang w:eastAsia="zh-CN"/>
        </w:rPr>
        <w:t>。</w:t>
      </w:r>
      <w:bookmarkStart w:id="90" w:name="_Toc267172450"/>
      <w:bookmarkStart w:id="91" w:name="_Toc14897"/>
      <w:bookmarkStart w:id="92" w:name="_Toc2143"/>
    </w:p>
    <w:p w14:paraId="6164FD2A">
      <w:pPr>
        <w:pStyle w:val="2"/>
        <w:snapToGrid/>
        <w:spacing w:before="340" w:beforeLines="0" w:beforeAutospacing="0" w:after="330" w:afterAutospacing="0" w:line="576" w:lineRule="auto"/>
        <w:ind w:left="0" w:leftChars="0" w:right="0" w:rightChars="0" w:firstLine="0" w:firstLineChars="0"/>
        <w:jc w:val="center"/>
        <w:outlineLvl w:val="0"/>
        <w:rPr>
          <w:rFonts w:ascii="Times New Roman" w:eastAsia="黑体"/>
          <w:b/>
          <w:sz w:val="28"/>
          <w:shd w:val="clear" w:color="auto" w:fill="C6D9F1"/>
        </w:rPr>
      </w:pPr>
      <w:bookmarkStart w:id="93" w:name="_Toc17421"/>
      <w:bookmarkStart w:id="94" w:name="_Toc6714"/>
      <w:r>
        <w:rPr>
          <w:rFonts w:hint="eastAsia" w:ascii="Times New Roman" w:eastAsia="黑体"/>
          <w:b/>
          <w:sz w:val="28"/>
          <w:shd w:val="clear" w:color="auto" w:fill="auto"/>
        </w:rPr>
        <w:t>3实施总计划</w:t>
      </w:r>
      <w:bookmarkEnd w:id="90"/>
      <w:bookmarkEnd w:id="91"/>
      <w:bookmarkEnd w:id="92"/>
      <w:bookmarkEnd w:id="93"/>
      <w:bookmarkEnd w:id="94"/>
      <w:r>
        <w:rPr>
          <w:rFonts w:hint="eastAsia" w:ascii="Times New Roman" w:eastAsia="黑体"/>
          <w:b/>
          <w:sz w:val="28"/>
          <w:shd w:val="clear" w:color="auto" w:fill="auto"/>
        </w:rPr>
        <w:t xml:space="preserve">                        </w:t>
      </w:r>
      <w:r>
        <w:rPr>
          <w:rFonts w:hint="eastAsia" w:ascii="Times New Roman" w:eastAsia="黑体"/>
          <w:b/>
          <w:sz w:val="28"/>
          <w:shd w:val="clear" w:color="auto" w:fill="C6D9F1"/>
        </w:rPr>
        <w:t xml:space="preserve">                    </w:t>
      </w:r>
    </w:p>
    <w:p w14:paraId="3DF11409">
      <w:pPr>
        <w:pStyle w:val="3"/>
        <w:snapToGrid/>
        <w:spacing w:before="260" w:beforeLines="0" w:beforeAutospacing="0" w:after="260" w:afterAutospacing="0" w:line="412" w:lineRule="auto"/>
        <w:ind w:left="576" w:leftChars="0" w:right="0" w:rightChars="0" w:hanging="576" w:firstLineChars="0"/>
        <w:jc w:val="both"/>
        <w:outlineLvl w:val="0"/>
        <w:rPr>
          <w:rFonts w:hint="eastAsia" w:ascii="Arial" w:eastAsia="黑体"/>
          <w:b/>
          <w:sz w:val="24"/>
        </w:rPr>
      </w:pPr>
      <w:bookmarkStart w:id="95" w:name="_Toc7035"/>
      <w:bookmarkStart w:id="96" w:name="_Toc12612"/>
      <w:bookmarkStart w:id="97" w:name="_Toc17603"/>
      <w:bookmarkStart w:id="98" w:name="_Toc27228"/>
      <w:bookmarkStart w:id="99" w:name="_Toc267172451"/>
      <w:r>
        <w:rPr>
          <w:rFonts w:hint="eastAsia" w:ascii="Arial" w:eastAsia="黑体"/>
          <w:b/>
          <w:sz w:val="24"/>
        </w:rPr>
        <w:t>3.1开发过程</w:t>
      </w:r>
      <w:bookmarkEnd w:id="95"/>
      <w:bookmarkEnd w:id="96"/>
      <w:bookmarkEnd w:id="97"/>
    </w:p>
    <w:p w14:paraId="5FAE6987">
      <w:pPr>
        <w:pStyle w:val="4"/>
        <w:snapToGrid/>
        <w:spacing w:before="260" w:beforeLines="0" w:beforeAutospacing="0" w:after="260" w:afterAutospacing="0" w:line="412" w:lineRule="auto"/>
        <w:ind w:left="720" w:leftChars="0" w:right="0" w:rightChars="0" w:hanging="720" w:firstLineChars="0"/>
        <w:jc w:val="both"/>
        <w:outlineLvl w:val="1"/>
        <w:rPr>
          <w:rFonts w:hint="eastAsia" w:ascii="Times New Roman" w:eastAsia="黑体"/>
          <w:b/>
          <w:sz w:val="24"/>
        </w:rPr>
      </w:pPr>
      <w:bookmarkStart w:id="100" w:name="_Toc9532"/>
      <w:bookmarkStart w:id="101" w:name="_Toc12537"/>
      <w:bookmarkStart w:id="102" w:name="_Toc32103"/>
      <w:r>
        <w:rPr>
          <w:rFonts w:hint="eastAsia" w:ascii="Times New Roman" w:eastAsia="黑体"/>
          <w:b/>
          <w:sz w:val="24"/>
        </w:rPr>
        <w:t>3.1.1 需求分析</w:t>
      </w:r>
      <w:bookmarkEnd w:id="100"/>
      <w:bookmarkEnd w:id="101"/>
      <w:bookmarkEnd w:id="102"/>
    </w:p>
    <w:p w14:paraId="2C54FF36">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需求分析是整个设计中重要的一环，当可行性分析完成，项目立项，确定开发角色后，从2024年12月底 - 2025年1月上旬（15天），有关的设计开发人员与相关业务人员共同对业务流程、管理方式进行分析，并进行资料的收集、整理。在完成了对有关数据信息的收集、归纳和分析整理后，确定了需求，对软件必须完成的功能进行了定义，在此基础上完成了数据定义，建立了数据字典。</w:t>
      </w:r>
    </w:p>
    <w:p w14:paraId="690C2604">
      <w:pPr>
        <w:pStyle w:val="4"/>
        <w:snapToGrid/>
        <w:spacing w:before="260" w:beforeLines="0" w:beforeAutospacing="0" w:after="260" w:afterAutospacing="0" w:line="412" w:lineRule="auto"/>
        <w:ind w:left="720" w:leftChars="0" w:right="0" w:rightChars="0" w:hanging="720" w:firstLineChars="0"/>
        <w:jc w:val="both"/>
        <w:outlineLvl w:val="1"/>
        <w:rPr>
          <w:rFonts w:hint="eastAsia" w:ascii="Times New Roman" w:eastAsia="黑体"/>
          <w:b/>
          <w:sz w:val="24"/>
        </w:rPr>
      </w:pPr>
      <w:bookmarkStart w:id="103" w:name="_Toc6489"/>
      <w:bookmarkStart w:id="104" w:name="_Toc17354"/>
      <w:bookmarkStart w:id="105" w:name="_Toc30961"/>
      <w:r>
        <w:rPr>
          <w:rFonts w:hint="eastAsia" w:ascii="Times New Roman" w:eastAsia="黑体"/>
          <w:b/>
          <w:sz w:val="24"/>
        </w:rPr>
        <w:t>3.1.2 系统设计</w:t>
      </w:r>
      <w:bookmarkEnd w:id="103"/>
      <w:bookmarkEnd w:id="104"/>
      <w:bookmarkEnd w:id="105"/>
    </w:p>
    <w:p w14:paraId="3AF7B569">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从2025年1月中旬 - 2025年1月下旬（20天），完成对整个系统的分析设计，对概念模型、存储模式、完整性控制、存取权限等进行了定义，对系统功能各模块进行了详细设计、定义了数据库总体结构、编码命名规范。</w:t>
      </w:r>
    </w:p>
    <w:p w14:paraId="6CA5DEB3">
      <w:pPr>
        <w:pStyle w:val="4"/>
        <w:snapToGrid/>
        <w:spacing w:before="260" w:beforeLines="0" w:beforeAutospacing="0" w:after="260" w:afterAutospacing="0" w:line="412" w:lineRule="auto"/>
        <w:ind w:left="720" w:leftChars="0" w:right="0" w:rightChars="0" w:hanging="720" w:firstLineChars="0"/>
        <w:jc w:val="both"/>
        <w:outlineLvl w:val="1"/>
        <w:rPr>
          <w:rFonts w:hint="eastAsia" w:ascii="Times New Roman" w:eastAsia="黑体"/>
          <w:b/>
          <w:sz w:val="24"/>
        </w:rPr>
      </w:pPr>
      <w:bookmarkStart w:id="106" w:name="_Toc12510"/>
      <w:bookmarkStart w:id="107" w:name="_Toc26032"/>
      <w:bookmarkStart w:id="108" w:name="_Toc27488"/>
      <w:r>
        <w:rPr>
          <w:rFonts w:hint="eastAsia" w:ascii="Times New Roman" w:eastAsia="黑体"/>
          <w:b/>
          <w:sz w:val="24"/>
        </w:rPr>
        <w:t>3.1.3 编码及测试阶段</w:t>
      </w:r>
      <w:bookmarkEnd w:id="106"/>
      <w:bookmarkEnd w:id="107"/>
      <w:bookmarkEnd w:id="108"/>
    </w:p>
    <w:p w14:paraId="7A3C2C2E">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从2025年2月 - 2025年4月（3个月），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14:paraId="3CE81A6F">
      <w:pPr>
        <w:pStyle w:val="4"/>
        <w:snapToGrid/>
        <w:spacing w:before="260" w:beforeLines="0" w:beforeAutospacing="0" w:after="260" w:afterAutospacing="0" w:line="412" w:lineRule="auto"/>
        <w:ind w:left="720" w:leftChars="0" w:right="0" w:rightChars="0" w:hanging="720" w:firstLineChars="0"/>
        <w:jc w:val="both"/>
        <w:outlineLvl w:val="1"/>
        <w:rPr>
          <w:rFonts w:hint="eastAsia" w:ascii="Times New Roman" w:eastAsia="黑体"/>
          <w:b/>
          <w:sz w:val="24"/>
        </w:rPr>
      </w:pPr>
      <w:bookmarkStart w:id="109" w:name="_Toc31867"/>
      <w:bookmarkStart w:id="110" w:name="_Toc23262"/>
      <w:bookmarkStart w:id="111" w:name="_Toc9374"/>
      <w:r>
        <w:rPr>
          <w:rFonts w:hint="eastAsia" w:ascii="Times New Roman" w:eastAsia="黑体"/>
          <w:b/>
          <w:sz w:val="24"/>
        </w:rPr>
        <w:t>3.1.4 文档、产品部署</w:t>
      </w:r>
      <w:bookmarkEnd w:id="109"/>
      <w:bookmarkEnd w:id="110"/>
      <w:bookmarkEnd w:id="111"/>
    </w:p>
    <w:p w14:paraId="3FBDFD22">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2025年5月（1个月），完成</w:t>
      </w:r>
      <w:r>
        <w:rPr>
          <w:rFonts w:hint="eastAsia" w:ascii="Times New Roman" w:eastAsia="宋体"/>
          <w:sz w:val="24"/>
          <w:szCs w:val="24"/>
          <w:lang w:val="en-US" w:eastAsia="zh-CN"/>
        </w:rPr>
        <w:t>使用者</w:t>
      </w:r>
      <w:r>
        <w:rPr>
          <w:rFonts w:hint="eastAsia" w:ascii="Times New Roman" w:eastAsia="宋体"/>
          <w:sz w:val="24"/>
          <w:szCs w:val="24"/>
        </w:rPr>
        <w:t>培训工作，编写各类文档，系统投入运行阶段。</w:t>
      </w:r>
    </w:p>
    <w:p w14:paraId="164B5B2F">
      <w:pPr>
        <w:pStyle w:val="4"/>
        <w:snapToGrid/>
        <w:spacing w:before="260" w:beforeLines="0" w:beforeAutospacing="0" w:after="260" w:afterAutospacing="0" w:line="412" w:lineRule="auto"/>
        <w:ind w:left="720" w:leftChars="0" w:right="0" w:rightChars="0" w:hanging="720" w:firstLineChars="0"/>
        <w:jc w:val="both"/>
        <w:outlineLvl w:val="1"/>
        <w:rPr>
          <w:rFonts w:hint="eastAsia" w:ascii="Times New Roman" w:eastAsia="黑体"/>
          <w:b/>
          <w:sz w:val="24"/>
        </w:rPr>
      </w:pPr>
      <w:bookmarkStart w:id="112" w:name="_Toc24602"/>
      <w:bookmarkStart w:id="113" w:name="_Toc26331"/>
      <w:bookmarkStart w:id="114" w:name="_Toc18483"/>
      <w:r>
        <w:rPr>
          <w:rFonts w:hint="eastAsia" w:ascii="Times New Roman" w:eastAsia="黑体"/>
          <w:b/>
          <w:sz w:val="24"/>
        </w:rPr>
        <w:t>3.1.5 项目总结</w:t>
      </w:r>
      <w:bookmarkEnd w:id="112"/>
      <w:bookmarkEnd w:id="113"/>
      <w:bookmarkEnd w:id="114"/>
    </w:p>
    <w:p w14:paraId="3CFFDE1A">
      <w:pPr>
        <w:snapToGrid/>
        <w:spacing w:beforeAutospacing="0" w:afterAutospacing="0" w:line="336" w:lineRule="auto"/>
        <w:ind w:left="0" w:leftChars="0" w:right="0" w:rightChars="0" w:firstLine="482" w:firstLineChars="0"/>
        <w:jc w:val="both"/>
        <w:rPr>
          <w:rFonts w:hint="eastAsia" w:ascii="Times New Roman" w:eastAsia="宋体"/>
          <w:sz w:val="24"/>
          <w:szCs w:val="24"/>
        </w:rPr>
      </w:pPr>
      <w:r>
        <w:rPr>
          <w:rFonts w:hint="eastAsia" w:ascii="Times New Roman" w:eastAsia="宋体"/>
          <w:sz w:val="24"/>
          <w:szCs w:val="24"/>
        </w:rPr>
        <w:t>项目结束后用一周左右时间，对项目研发、部署等开发过程中的问题、经验教训总结备案，以利于项目经验的积累和开发进的的缩短。</w:t>
      </w:r>
    </w:p>
    <w:p w14:paraId="64FBE5BD">
      <w:pPr>
        <w:snapToGrid/>
        <w:spacing w:beforeAutospacing="0" w:afterAutospacing="0" w:line="336" w:lineRule="auto"/>
        <w:ind w:left="0" w:leftChars="0" w:right="0" w:rightChars="0" w:firstLine="482" w:firstLineChars="0"/>
        <w:jc w:val="both"/>
        <w:rPr>
          <w:rFonts w:hint="eastAsia" w:ascii="Times New Roman" w:eastAsia="宋体"/>
          <w:sz w:val="24"/>
          <w:szCs w:val="24"/>
        </w:rPr>
      </w:pPr>
    </w:p>
    <w:p w14:paraId="16BC8E83">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15" w:name="_Toc10989"/>
      <w:r>
        <w:rPr>
          <w:rFonts w:hint="eastAsia" w:ascii="Arial" w:eastAsia="黑体"/>
          <w:b/>
          <w:sz w:val="24"/>
        </w:rPr>
        <w:br w:type="page"/>
      </w:r>
      <w:bookmarkStart w:id="116" w:name="_Toc19421"/>
      <w:bookmarkStart w:id="117" w:name="_Toc11451"/>
      <w:r>
        <w:rPr>
          <w:rFonts w:hint="eastAsia" w:ascii="Arial" w:eastAsia="黑体"/>
          <w:b/>
          <w:sz w:val="24"/>
        </w:rPr>
        <w:t>3.2工作任务的分解</w:t>
      </w:r>
      <w:bookmarkEnd w:id="98"/>
      <w:bookmarkEnd w:id="99"/>
      <w:bookmarkEnd w:id="115"/>
      <w:bookmarkEnd w:id="116"/>
      <w:bookmarkEnd w:id="117"/>
      <w:r>
        <w:rPr>
          <w:rFonts w:hint="eastAsia" w:ascii="Arial" w:eastAsia="黑体"/>
          <w:b/>
          <w:sz w:val="24"/>
        </w:rPr>
        <w:t xml:space="preserve"> </w:t>
      </w:r>
    </w:p>
    <w:p w14:paraId="13C21BD5">
      <w:pPr>
        <w:snapToGrid w:val="0"/>
        <w:spacing w:line="300" w:lineRule="auto"/>
        <w:ind w:left="0" w:leftChars="0" w:right="0" w:rightChars="0" w:firstLine="0" w:firstLineChars="0"/>
        <w:jc w:val="center"/>
        <w:rPr>
          <w:rFonts w:ascii="Times New Roman" w:hAnsi="Times New Roman" w:eastAsia="宋体"/>
          <w:b w:val="0"/>
          <w:sz w:val="21"/>
          <w:szCs w:val="24"/>
        </w:rPr>
      </w:pPr>
      <w:r>
        <w:rPr>
          <w:rFonts w:hint="eastAsia" w:ascii="Times New Roman" w:hAnsi="Times New Roman" w:eastAsia="宋体"/>
          <w:b w:val="0"/>
          <w:sz w:val="21"/>
          <w:szCs w:val="24"/>
        </w:rPr>
        <w:t>表3.1 工作情况</w:t>
      </w:r>
    </w:p>
    <w:tbl>
      <w:tblPr>
        <w:tblStyle w:val="13"/>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409"/>
        <w:gridCol w:w="2177"/>
      </w:tblGrid>
      <w:tr w14:paraId="397B9EB7">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1697A3D4">
            <w:pPr>
              <w:snapToGrid w:val="0"/>
              <w:spacing w:line="300" w:lineRule="auto"/>
              <w:jc w:val="center"/>
              <w:rPr>
                <w:rFonts w:ascii="Times New Roman" w:hAnsi="Times New Roman"/>
                <w:sz w:val="24"/>
                <w:szCs w:val="24"/>
              </w:rPr>
            </w:pPr>
            <w:r>
              <w:rPr>
                <w:rFonts w:hint="eastAsia" w:ascii="Times New Roman" w:hAnsi="Times New Roman"/>
                <w:sz w:val="24"/>
                <w:szCs w:val="24"/>
              </w:rPr>
              <w:t>工作内容</w:t>
            </w:r>
          </w:p>
        </w:tc>
        <w:tc>
          <w:tcPr>
            <w:tcW w:w="2409" w:type="dxa"/>
            <w:vAlign w:val="center"/>
          </w:tcPr>
          <w:p w14:paraId="250B91C5">
            <w:pPr>
              <w:snapToGrid w:val="0"/>
              <w:spacing w:line="300" w:lineRule="auto"/>
              <w:jc w:val="center"/>
              <w:rPr>
                <w:rFonts w:ascii="Times New Roman" w:hAnsi="Times New Roman"/>
                <w:sz w:val="24"/>
                <w:szCs w:val="24"/>
              </w:rPr>
            </w:pPr>
            <w:r>
              <w:rPr>
                <w:rFonts w:hint="eastAsia" w:ascii="Times New Roman" w:hAnsi="Times New Roman"/>
                <w:sz w:val="24"/>
                <w:szCs w:val="24"/>
              </w:rPr>
              <w:t>负责人</w:t>
            </w:r>
          </w:p>
        </w:tc>
        <w:tc>
          <w:tcPr>
            <w:tcW w:w="2177" w:type="dxa"/>
            <w:vAlign w:val="center"/>
          </w:tcPr>
          <w:p w14:paraId="34CD561C">
            <w:pPr>
              <w:snapToGrid w:val="0"/>
              <w:spacing w:line="300" w:lineRule="auto"/>
              <w:jc w:val="center"/>
              <w:rPr>
                <w:rFonts w:ascii="Times New Roman" w:hAnsi="Times New Roman"/>
                <w:sz w:val="24"/>
                <w:szCs w:val="24"/>
              </w:rPr>
            </w:pPr>
            <w:r>
              <w:rPr>
                <w:rFonts w:hint="eastAsia" w:ascii="Times New Roman" w:hAnsi="Times New Roman"/>
                <w:sz w:val="24"/>
                <w:szCs w:val="24"/>
              </w:rPr>
              <w:t>参加人员</w:t>
            </w:r>
          </w:p>
        </w:tc>
      </w:tr>
      <w:tr w14:paraId="1D53B544">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515A5770">
            <w:pPr>
              <w:snapToGrid w:val="0"/>
              <w:spacing w:line="300" w:lineRule="auto"/>
              <w:jc w:val="center"/>
              <w:rPr>
                <w:rFonts w:ascii="Times New Roman" w:hAnsi="Times New Roman"/>
                <w:sz w:val="24"/>
                <w:szCs w:val="24"/>
              </w:rPr>
            </w:pPr>
            <w:r>
              <w:rPr>
                <w:rFonts w:hint="eastAsia" w:ascii="Times New Roman" w:hAnsi="Times New Roman"/>
                <w:sz w:val="24"/>
                <w:szCs w:val="24"/>
              </w:rPr>
              <w:t>项目的可行性分析（项目可行性分析报告）</w:t>
            </w:r>
          </w:p>
        </w:tc>
        <w:tc>
          <w:tcPr>
            <w:tcW w:w="2409" w:type="dxa"/>
            <w:vAlign w:val="center"/>
          </w:tcPr>
          <w:p w14:paraId="7EA00F00">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尹达</w:t>
            </w:r>
          </w:p>
        </w:tc>
        <w:tc>
          <w:tcPr>
            <w:tcW w:w="2177" w:type="dxa"/>
            <w:vAlign w:val="center"/>
          </w:tcPr>
          <w:p w14:paraId="0BA21BD0">
            <w:pPr>
              <w:snapToGrid w:val="0"/>
              <w:spacing w:line="300" w:lineRule="auto"/>
              <w:jc w:val="center"/>
              <w:rPr>
                <w:rFonts w:ascii="Times New Roman" w:hAnsi="Times New Roman"/>
                <w:sz w:val="24"/>
                <w:szCs w:val="24"/>
              </w:rPr>
            </w:pPr>
          </w:p>
        </w:tc>
      </w:tr>
      <w:tr w14:paraId="503DC6BA">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1C720C49">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项目开发报告（报告）</w:t>
            </w:r>
          </w:p>
        </w:tc>
        <w:tc>
          <w:tcPr>
            <w:tcW w:w="2409" w:type="dxa"/>
            <w:vAlign w:val="center"/>
          </w:tcPr>
          <w:p w14:paraId="0C374A55">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452D733F">
            <w:pPr>
              <w:snapToGrid w:val="0"/>
              <w:spacing w:line="300" w:lineRule="auto"/>
              <w:jc w:val="center"/>
              <w:rPr>
                <w:rFonts w:ascii="Times New Roman" w:hAnsi="Times New Roman"/>
                <w:sz w:val="24"/>
                <w:szCs w:val="24"/>
              </w:rPr>
            </w:pPr>
          </w:p>
        </w:tc>
      </w:tr>
      <w:tr w14:paraId="5D60C39F">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563FF609">
            <w:pPr>
              <w:snapToGrid w:val="0"/>
              <w:spacing w:line="300" w:lineRule="auto"/>
              <w:jc w:val="center"/>
              <w:rPr>
                <w:rFonts w:ascii="Times New Roman" w:hAnsi="Times New Roman"/>
                <w:sz w:val="24"/>
                <w:szCs w:val="24"/>
              </w:rPr>
            </w:pPr>
            <w:r>
              <w:rPr>
                <w:rFonts w:hint="eastAsia" w:ascii="Times New Roman" w:hAnsi="Times New Roman"/>
                <w:sz w:val="24"/>
                <w:szCs w:val="24"/>
              </w:rPr>
              <w:t>需求分析（需求分析规格说明书）</w:t>
            </w:r>
          </w:p>
        </w:tc>
        <w:tc>
          <w:tcPr>
            <w:tcW w:w="2409" w:type="dxa"/>
            <w:vAlign w:val="center"/>
          </w:tcPr>
          <w:p w14:paraId="41754B01">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7D5AF7A3">
            <w:pPr>
              <w:snapToGrid w:val="0"/>
              <w:spacing w:line="300" w:lineRule="auto"/>
              <w:jc w:val="center"/>
              <w:rPr>
                <w:rFonts w:ascii="Times New Roman" w:hAnsi="Times New Roman"/>
                <w:sz w:val="24"/>
                <w:szCs w:val="24"/>
              </w:rPr>
            </w:pPr>
          </w:p>
        </w:tc>
      </w:tr>
      <w:tr w14:paraId="53971E8F">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37623F84">
            <w:pPr>
              <w:snapToGrid w:val="0"/>
              <w:spacing w:line="300" w:lineRule="auto"/>
              <w:jc w:val="center"/>
              <w:rPr>
                <w:rFonts w:ascii="Times New Roman" w:hAnsi="Times New Roman"/>
                <w:sz w:val="24"/>
                <w:szCs w:val="24"/>
              </w:rPr>
            </w:pPr>
            <w:r>
              <w:rPr>
                <w:rFonts w:hint="eastAsia" w:ascii="Times New Roman" w:hAnsi="Times New Roman"/>
                <w:sz w:val="24"/>
                <w:szCs w:val="24"/>
              </w:rPr>
              <w:t>系统分析（概要设计及说明书）</w:t>
            </w:r>
          </w:p>
        </w:tc>
        <w:tc>
          <w:tcPr>
            <w:tcW w:w="2409" w:type="dxa"/>
            <w:vAlign w:val="center"/>
          </w:tcPr>
          <w:p w14:paraId="4AF343D8">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57570474">
            <w:pPr>
              <w:snapToGrid w:val="0"/>
              <w:spacing w:line="300" w:lineRule="auto"/>
              <w:jc w:val="center"/>
              <w:rPr>
                <w:rFonts w:ascii="Times New Roman" w:hAnsi="Times New Roman"/>
                <w:sz w:val="24"/>
                <w:szCs w:val="24"/>
              </w:rPr>
            </w:pPr>
          </w:p>
        </w:tc>
      </w:tr>
      <w:tr w14:paraId="0BF4C790">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04E6813A">
            <w:pPr>
              <w:snapToGrid w:val="0"/>
              <w:spacing w:line="300" w:lineRule="auto"/>
              <w:jc w:val="center"/>
              <w:rPr>
                <w:rFonts w:ascii="Times New Roman" w:hAnsi="Times New Roman"/>
                <w:sz w:val="24"/>
                <w:szCs w:val="24"/>
              </w:rPr>
            </w:pPr>
            <w:r>
              <w:rPr>
                <w:rFonts w:hint="eastAsia" w:ascii="Times New Roman" w:hAnsi="Times New Roman"/>
                <w:sz w:val="24"/>
                <w:szCs w:val="24"/>
              </w:rPr>
              <w:t>详细设计（详细设计说明书）</w:t>
            </w:r>
          </w:p>
        </w:tc>
        <w:tc>
          <w:tcPr>
            <w:tcW w:w="2409" w:type="dxa"/>
            <w:vAlign w:val="center"/>
          </w:tcPr>
          <w:p w14:paraId="7AF45C6A">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15F5ADD2">
            <w:pPr>
              <w:snapToGrid w:val="0"/>
              <w:spacing w:line="300" w:lineRule="auto"/>
              <w:jc w:val="center"/>
              <w:rPr>
                <w:rFonts w:ascii="Times New Roman" w:hAnsi="Times New Roman"/>
                <w:sz w:val="24"/>
                <w:szCs w:val="24"/>
              </w:rPr>
            </w:pPr>
          </w:p>
        </w:tc>
      </w:tr>
      <w:tr w14:paraId="3FA7139E">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30985B06">
            <w:pPr>
              <w:snapToGrid w:val="0"/>
              <w:spacing w:line="300" w:lineRule="auto"/>
              <w:jc w:val="center"/>
              <w:rPr>
                <w:rFonts w:ascii="Times New Roman" w:hAnsi="Times New Roman"/>
                <w:sz w:val="24"/>
                <w:szCs w:val="24"/>
              </w:rPr>
            </w:pPr>
            <w:r>
              <w:rPr>
                <w:rFonts w:hint="eastAsia" w:ascii="Times New Roman" w:hAnsi="Times New Roman"/>
                <w:sz w:val="24"/>
                <w:szCs w:val="24"/>
              </w:rPr>
              <w:t>数据库建立</w:t>
            </w:r>
          </w:p>
        </w:tc>
        <w:tc>
          <w:tcPr>
            <w:tcW w:w="2409" w:type="dxa"/>
            <w:vAlign w:val="center"/>
          </w:tcPr>
          <w:p w14:paraId="6A4AA2BF">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0C4F7326">
            <w:pPr>
              <w:snapToGrid w:val="0"/>
              <w:spacing w:line="300" w:lineRule="auto"/>
              <w:jc w:val="center"/>
              <w:rPr>
                <w:rFonts w:hint="eastAsia" w:ascii="Times New Roman" w:hAnsi="Times New Roman"/>
                <w:sz w:val="24"/>
                <w:szCs w:val="24"/>
              </w:rPr>
            </w:pPr>
          </w:p>
        </w:tc>
      </w:tr>
      <w:tr w14:paraId="09E15DD1">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79A29731">
            <w:pPr>
              <w:snapToGrid w:val="0"/>
              <w:spacing w:line="300" w:lineRule="auto"/>
              <w:jc w:val="center"/>
              <w:rPr>
                <w:rFonts w:ascii="Times New Roman" w:hAnsi="Times New Roman"/>
                <w:sz w:val="24"/>
                <w:szCs w:val="24"/>
              </w:rPr>
            </w:pPr>
            <w:r>
              <w:rPr>
                <w:rFonts w:hint="eastAsia" w:ascii="Times New Roman" w:hAnsi="Times New Roman"/>
                <w:sz w:val="24"/>
                <w:szCs w:val="24"/>
              </w:rPr>
              <w:t>界面设计</w:t>
            </w:r>
          </w:p>
        </w:tc>
        <w:tc>
          <w:tcPr>
            <w:tcW w:w="2409" w:type="dxa"/>
            <w:vAlign w:val="center"/>
          </w:tcPr>
          <w:p w14:paraId="41BDAFEC">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69588419">
            <w:pPr>
              <w:snapToGrid w:val="0"/>
              <w:spacing w:line="300" w:lineRule="auto"/>
              <w:jc w:val="center"/>
              <w:rPr>
                <w:rFonts w:ascii="Times New Roman" w:hAnsi="Times New Roman"/>
                <w:sz w:val="24"/>
                <w:szCs w:val="24"/>
              </w:rPr>
            </w:pPr>
          </w:p>
        </w:tc>
      </w:tr>
      <w:tr w14:paraId="42CAF688">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4CCEDAA0">
            <w:pPr>
              <w:snapToGrid w:val="0"/>
              <w:spacing w:line="300" w:lineRule="auto"/>
              <w:jc w:val="center"/>
              <w:rPr>
                <w:rFonts w:ascii="Times New Roman" w:hAnsi="Times New Roman"/>
                <w:sz w:val="24"/>
                <w:szCs w:val="24"/>
              </w:rPr>
            </w:pPr>
            <w:r>
              <w:rPr>
                <w:rFonts w:hint="eastAsia" w:ascii="Times New Roman" w:hAnsi="Times New Roman"/>
                <w:sz w:val="24"/>
                <w:szCs w:val="24"/>
              </w:rPr>
              <w:t>测试计划（报告）</w:t>
            </w:r>
          </w:p>
        </w:tc>
        <w:tc>
          <w:tcPr>
            <w:tcW w:w="2409" w:type="dxa"/>
            <w:vAlign w:val="center"/>
          </w:tcPr>
          <w:p w14:paraId="238A93C9">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5891E48C">
            <w:pPr>
              <w:snapToGrid w:val="0"/>
              <w:spacing w:line="300" w:lineRule="auto"/>
              <w:jc w:val="center"/>
              <w:rPr>
                <w:rFonts w:ascii="Times New Roman" w:hAnsi="Times New Roman"/>
                <w:sz w:val="24"/>
                <w:szCs w:val="24"/>
              </w:rPr>
            </w:pPr>
          </w:p>
        </w:tc>
      </w:tr>
      <w:tr w14:paraId="787E7A8B">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45DBDB9D">
            <w:pPr>
              <w:snapToGrid w:val="0"/>
              <w:spacing w:line="300" w:lineRule="auto"/>
              <w:jc w:val="center"/>
              <w:rPr>
                <w:rFonts w:ascii="Times New Roman" w:hAnsi="Times New Roman"/>
                <w:sz w:val="24"/>
                <w:szCs w:val="24"/>
              </w:rPr>
            </w:pPr>
            <w:r>
              <w:rPr>
                <w:rFonts w:hint="eastAsia" w:ascii="Times New Roman" w:hAnsi="Times New Roman"/>
                <w:sz w:val="24"/>
                <w:szCs w:val="24"/>
              </w:rPr>
              <w:t>测试报告（报告）</w:t>
            </w:r>
          </w:p>
        </w:tc>
        <w:tc>
          <w:tcPr>
            <w:tcW w:w="2409" w:type="dxa"/>
            <w:vAlign w:val="center"/>
          </w:tcPr>
          <w:p w14:paraId="12747E53">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1567475D">
            <w:pPr>
              <w:snapToGrid w:val="0"/>
              <w:spacing w:line="300" w:lineRule="auto"/>
              <w:jc w:val="center"/>
              <w:rPr>
                <w:rFonts w:ascii="Times New Roman" w:hAnsi="Times New Roman"/>
                <w:sz w:val="24"/>
                <w:szCs w:val="24"/>
              </w:rPr>
            </w:pPr>
          </w:p>
        </w:tc>
      </w:tr>
      <w:tr w14:paraId="1EFAA71A">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5D402A0F">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项目开发总结报告（报告）</w:t>
            </w:r>
          </w:p>
        </w:tc>
        <w:tc>
          <w:tcPr>
            <w:tcW w:w="2409" w:type="dxa"/>
            <w:vAlign w:val="center"/>
          </w:tcPr>
          <w:p w14:paraId="6FA26DFC">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24B23358">
            <w:pPr>
              <w:snapToGrid w:val="0"/>
              <w:spacing w:line="300" w:lineRule="auto"/>
              <w:jc w:val="center"/>
              <w:rPr>
                <w:rFonts w:ascii="Times New Roman" w:hAnsi="Times New Roman"/>
                <w:sz w:val="24"/>
                <w:szCs w:val="24"/>
              </w:rPr>
            </w:pPr>
          </w:p>
        </w:tc>
      </w:tr>
      <w:tr w14:paraId="534DCD2A">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521704BD">
            <w:pPr>
              <w:snapToGrid w:val="0"/>
              <w:spacing w:line="300" w:lineRule="auto"/>
              <w:jc w:val="center"/>
              <w:rPr>
                <w:rFonts w:ascii="Times New Roman" w:hAnsi="Times New Roman"/>
                <w:sz w:val="24"/>
                <w:szCs w:val="24"/>
              </w:rPr>
            </w:pPr>
            <w:r>
              <w:rPr>
                <w:rFonts w:hint="eastAsia" w:ascii="Times New Roman" w:hAnsi="Times New Roman"/>
                <w:sz w:val="24"/>
                <w:szCs w:val="24"/>
              </w:rPr>
              <w:t>用户操作手册（报告）</w:t>
            </w:r>
          </w:p>
        </w:tc>
        <w:tc>
          <w:tcPr>
            <w:tcW w:w="2409" w:type="dxa"/>
            <w:vAlign w:val="center"/>
          </w:tcPr>
          <w:p w14:paraId="12A01484">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41CDD7F1">
            <w:pPr>
              <w:snapToGrid w:val="0"/>
              <w:spacing w:line="300" w:lineRule="auto"/>
              <w:jc w:val="center"/>
              <w:rPr>
                <w:rFonts w:ascii="Times New Roman" w:hAnsi="Times New Roman"/>
                <w:sz w:val="24"/>
                <w:szCs w:val="24"/>
              </w:rPr>
            </w:pPr>
          </w:p>
        </w:tc>
      </w:tr>
      <w:tr w14:paraId="17A3965C">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1D189C7D">
            <w:pPr>
              <w:snapToGrid w:val="0"/>
              <w:spacing w:line="300" w:lineRule="auto"/>
              <w:jc w:val="center"/>
              <w:rPr>
                <w:rFonts w:ascii="Times New Roman" w:hAnsi="Times New Roman"/>
                <w:sz w:val="24"/>
                <w:szCs w:val="24"/>
              </w:rPr>
            </w:pPr>
            <w:r>
              <w:rPr>
                <w:rFonts w:hint="eastAsia" w:ascii="Times New Roman" w:hAnsi="Times New Roman"/>
                <w:sz w:val="24"/>
                <w:szCs w:val="24"/>
              </w:rPr>
              <w:t>用VISIO绘制数据流图、E-R图等各种图形</w:t>
            </w:r>
          </w:p>
        </w:tc>
        <w:tc>
          <w:tcPr>
            <w:tcW w:w="2409" w:type="dxa"/>
            <w:vAlign w:val="center"/>
          </w:tcPr>
          <w:p w14:paraId="2ACF760B">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382F4EEE">
            <w:pPr>
              <w:snapToGrid w:val="0"/>
              <w:spacing w:line="300" w:lineRule="auto"/>
              <w:jc w:val="center"/>
              <w:rPr>
                <w:rFonts w:ascii="Times New Roman" w:hAnsi="Times New Roman"/>
                <w:sz w:val="24"/>
                <w:szCs w:val="24"/>
              </w:rPr>
            </w:pPr>
          </w:p>
        </w:tc>
      </w:tr>
      <w:tr w14:paraId="6F7F6169">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0216FF39">
            <w:pPr>
              <w:snapToGrid w:val="0"/>
              <w:spacing w:line="300" w:lineRule="auto"/>
              <w:jc w:val="center"/>
              <w:rPr>
                <w:rFonts w:ascii="Times New Roman" w:hAnsi="Times New Roman"/>
                <w:sz w:val="24"/>
                <w:szCs w:val="24"/>
              </w:rPr>
            </w:pPr>
            <w:r>
              <w:rPr>
                <w:rFonts w:hint="eastAsia" w:ascii="Times New Roman" w:hAnsi="Times New Roman"/>
                <w:sz w:val="24"/>
                <w:szCs w:val="24"/>
              </w:rPr>
              <w:t>软件安装、测试</w:t>
            </w:r>
          </w:p>
        </w:tc>
        <w:tc>
          <w:tcPr>
            <w:tcW w:w="2409" w:type="dxa"/>
            <w:vAlign w:val="center"/>
          </w:tcPr>
          <w:p w14:paraId="64D858BB">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7FE8A50C">
            <w:pPr>
              <w:snapToGrid w:val="0"/>
              <w:spacing w:line="300" w:lineRule="auto"/>
              <w:jc w:val="center"/>
              <w:rPr>
                <w:rFonts w:ascii="Times New Roman" w:hAnsi="Times New Roman"/>
                <w:sz w:val="24"/>
                <w:szCs w:val="24"/>
              </w:rPr>
            </w:pPr>
          </w:p>
        </w:tc>
      </w:tr>
      <w:tr w14:paraId="24693BBD">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5D992B60">
            <w:pPr>
              <w:snapToGrid w:val="0"/>
              <w:spacing w:line="300" w:lineRule="auto"/>
              <w:jc w:val="center"/>
              <w:rPr>
                <w:rFonts w:ascii="Times New Roman" w:hAnsi="Times New Roman"/>
                <w:sz w:val="24"/>
                <w:szCs w:val="24"/>
              </w:rPr>
            </w:pPr>
            <w:r>
              <w:rPr>
                <w:rFonts w:hint="eastAsia" w:ascii="Times New Roman" w:hAnsi="Times New Roman"/>
                <w:sz w:val="24"/>
                <w:szCs w:val="24"/>
              </w:rPr>
              <w:t>培训</w:t>
            </w:r>
          </w:p>
        </w:tc>
        <w:tc>
          <w:tcPr>
            <w:tcW w:w="2409" w:type="dxa"/>
            <w:vAlign w:val="center"/>
          </w:tcPr>
          <w:p w14:paraId="52E19DE2">
            <w:pPr>
              <w:snapToGrid w:val="0"/>
              <w:spacing w:line="300" w:lineRule="auto"/>
              <w:jc w:val="center"/>
              <w:rPr>
                <w:rFonts w:hint="eastAsia" w:ascii="Times New Roman" w:hAnsi="Times New Roman"/>
                <w:sz w:val="24"/>
                <w:szCs w:val="24"/>
              </w:rPr>
            </w:pPr>
            <w:r>
              <w:rPr>
                <w:rFonts w:hint="eastAsia" w:ascii="Times New Roman" w:hAnsi="Times New Roman"/>
                <w:sz w:val="24"/>
                <w:szCs w:val="24"/>
                <w:lang w:val="en-US" w:eastAsia="zh-CN"/>
              </w:rPr>
              <w:t>尹达</w:t>
            </w:r>
          </w:p>
        </w:tc>
        <w:tc>
          <w:tcPr>
            <w:tcW w:w="2177" w:type="dxa"/>
            <w:vAlign w:val="center"/>
          </w:tcPr>
          <w:p w14:paraId="7EE352E4">
            <w:pPr>
              <w:snapToGrid w:val="0"/>
              <w:spacing w:line="300" w:lineRule="auto"/>
              <w:jc w:val="center"/>
              <w:rPr>
                <w:rFonts w:ascii="Times New Roman" w:hAnsi="Times New Roman"/>
                <w:sz w:val="24"/>
                <w:szCs w:val="24"/>
              </w:rPr>
            </w:pPr>
          </w:p>
        </w:tc>
      </w:tr>
      <w:tr w14:paraId="565EBAAF">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trPr>
        <w:tc>
          <w:tcPr>
            <w:tcW w:w="3936" w:type="dxa"/>
            <w:vAlign w:val="center"/>
          </w:tcPr>
          <w:p w14:paraId="60BFCC5A">
            <w:pPr>
              <w:snapToGrid w:val="0"/>
              <w:spacing w:line="300" w:lineRule="auto"/>
              <w:jc w:val="center"/>
              <w:rPr>
                <w:rFonts w:ascii="Times New Roman" w:hAnsi="Times New Roman"/>
                <w:sz w:val="24"/>
                <w:szCs w:val="24"/>
              </w:rPr>
            </w:pPr>
            <w:r>
              <w:rPr>
                <w:rFonts w:hint="eastAsia" w:ascii="Times New Roman" w:hAnsi="Times New Roman"/>
                <w:sz w:val="24"/>
                <w:szCs w:val="24"/>
              </w:rPr>
              <w:t>后期维护</w:t>
            </w:r>
          </w:p>
        </w:tc>
        <w:tc>
          <w:tcPr>
            <w:tcW w:w="2409" w:type="dxa"/>
            <w:vAlign w:val="center"/>
          </w:tcPr>
          <w:p w14:paraId="36751C6C">
            <w:pPr>
              <w:snapToGrid w:val="0"/>
              <w:spacing w:line="300" w:lineRule="auto"/>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w:t>
            </w:r>
          </w:p>
        </w:tc>
        <w:tc>
          <w:tcPr>
            <w:tcW w:w="2177" w:type="dxa"/>
            <w:vAlign w:val="center"/>
          </w:tcPr>
          <w:p w14:paraId="054FBA81">
            <w:pPr>
              <w:snapToGrid w:val="0"/>
              <w:spacing w:line="300" w:lineRule="auto"/>
              <w:jc w:val="center"/>
              <w:rPr>
                <w:rFonts w:ascii="Times New Roman" w:hAnsi="Times New Roman"/>
                <w:sz w:val="24"/>
                <w:szCs w:val="24"/>
              </w:rPr>
            </w:pPr>
          </w:p>
        </w:tc>
      </w:tr>
    </w:tbl>
    <w:p w14:paraId="7D248AA4">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18" w:name="_Toc24657"/>
      <w:bookmarkStart w:id="119" w:name="_Toc13642"/>
      <w:bookmarkStart w:id="120" w:name="_Toc267172452"/>
      <w:bookmarkStart w:id="121" w:name="_Toc19739"/>
      <w:bookmarkStart w:id="122" w:name="_Toc6588"/>
      <w:r>
        <w:rPr>
          <w:rFonts w:hint="eastAsia" w:ascii="Arial" w:eastAsia="黑体"/>
          <w:b/>
          <w:sz w:val="24"/>
        </w:rPr>
        <w:t>3.3接口人员</w:t>
      </w:r>
      <w:bookmarkEnd w:id="118"/>
      <w:bookmarkEnd w:id="119"/>
      <w:bookmarkEnd w:id="120"/>
      <w:bookmarkEnd w:id="121"/>
      <w:bookmarkEnd w:id="122"/>
    </w:p>
    <w:p w14:paraId="45B262F7">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无</w:t>
      </w:r>
    </w:p>
    <w:p w14:paraId="5E074827">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23" w:name="_Toc11235"/>
      <w:bookmarkStart w:id="124" w:name="_Toc267172453"/>
      <w:bookmarkStart w:id="125" w:name="_Toc22973"/>
      <w:bookmarkStart w:id="126" w:name="_Toc5890"/>
      <w:bookmarkStart w:id="127" w:name="_Toc10650"/>
      <w:r>
        <w:rPr>
          <w:rFonts w:hint="eastAsia" w:ascii="Arial" w:eastAsia="黑体"/>
          <w:b/>
          <w:sz w:val="24"/>
        </w:rPr>
        <w:t>3.4进度</w:t>
      </w:r>
      <w:bookmarkEnd w:id="123"/>
      <w:bookmarkEnd w:id="124"/>
      <w:bookmarkEnd w:id="125"/>
      <w:bookmarkEnd w:id="126"/>
      <w:bookmarkEnd w:id="127"/>
    </w:p>
    <w:p w14:paraId="74D6EE00">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方法：采用结构化</w:t>
      </w:r>
      <w:r>
        <w:rPr>
          <w:rFonts w:hint="eastAsia" w:ascii="Times New Roman" w:hAnsi="Times New Roman" w:eastAsia="宋体"/>
          <w:sz w:val="24"/>
          <w:szCs w:val="24"/>
          <w:lang w:val="en-US" w:eastAsia="zh-CN"/>
        </w:rPr>
        <w:t>和敏捷性</w:t>
      </w:r>
      <w:r>
        <w:rPr>
          <w:rFonts w:hint="eastAsia" w:ascii="Times New Roman" w:hAnsi="Times New Roman" w:eastAsia="宋体"/>
          <w:sz w:val="24"/>
          <w:szCs w:val="24"/>
        </w:rPr>
        <w:t>开发</w:t>
      </w:r>
    </w:p>
    <w:p w14:paraId="482358B1">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设置模块开发优先级：通过分析，确定各模块开发的先后次序。</w:t>
      </w:r>
    </w:p>
    <w:p w14:paraId="1136B055">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具体开发进度安排如下：</w:t>
      </w:r>
    </w:p>
    <w:p w14:paraId="017DDD09">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需求分析完成：2025年1月上旬</w:t>
      </w:r>
    </w:p>
    <w:p w14:paraId="2558AF9A">
      <w:pPr>
        <w:snapToGrid/>
        <w:spacing w:beforeAutospacing="0" w:afterAutospacing="0" w:line="336" w:lineRule="auto"/>
        <w:ind w:left="0" w:leftChars="0" w:right="0" w:rightChars="0" w:firstLine="482" w:firstLineChars="0"/>
        <w:jc w:val="both"/>
        <w:outlineLvl w:val="9"/>
        <w:rPr>
          <w:rFonts w:hint="eastAsia" w:ascii="Times New Roman" w:hAnsi="Times New Roman" w:eastAsia="宋体"/>
          <w:sz w:val="24"/>
          <w:szCs w:val="24"/>
        </w:rPr>
      </w:pPr>
      <w:r>
        <w:rPr>
          <w:rFonts w:hint="eastAsia" w:ascii="Times New Roman" w:hAnsi="Times New Roman" w:eastAsia="宋体"/>
          <w:sz w:val="24"/>
          <w:szCs w:val="24"/>
        </w:rPr>
        <w:t>系统设计完成：2025年1月底</w:t>
      </w:r>
    </w:p>
    <w:p w14:paraId="534CA83D">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核心算法实现：2025年3月</w:t>
      </w:r>
    </w:p>
    <w:p w14:paraId="257C5C5A">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系统测试完成：2025年5月</w:t>
      </w:r>
    </w:p>
    <w:p w14:paraId="26C36408">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系统上线：2025年6月</w:t>
      </w:r>
    </w:p>
    <w:p w14:paraId="2F3FF360">
      <w:pPr>
        <w:snapToGrid/>
        <w:spacing w:beforeAutospacing="0" w:afterAutospacing="0" w:line="336" w:lineRule="auto"/>
        <w:ind w:left="0" w:leftChars="0" w:right="0" w:rightChars="0" w:firstLine="482" w:firstLineChars="0"/>
        <w:jc w:val="both"/>
        <w:rPr>
          <w:rFonts w:ascii="Times New Roman" w:hAnsi="Times New Roman" w:eastAsia="宋体"/>
          <w:color w:val="auto"/>
          <w:sz w:val="24"/>
          <w:szCs w:val="24"/>
        </w:rPr>
      </w:pPr>
      <w:r>
        <w:rPr>
          <w:rFonts w:hint="eastAsia" w:ascii="Times New Roman" w:hAnsi="Times New Roman" w:eastAsia="宋体"/>
          <w:color w:val="auto"/>
          <w:sz w:val="24"/>
          <w:szCs w:val="24"/>
        </w:rPr>
        <w:t>注：有</w:t>
      </w:r>
      <w:r>
        <w:rPr>
          <w:rFonts w:hint="eastAsia" w:ascii="Times New Roman" w:hAnsi="Times New Roman" w:eastAsia="宋体"/>
          <w:color w:val="auto"/>
          <w:sz w:val="24"/>
          <w:szCs w:val="24"/>
          <w:lang w:val="en-US" w:eastAsia="zh-CN"/>
        </w:rPr>
        <w:t>七</w:t>
      </w:r>
      <w:r>
        <w:rPr>
          <w:rFonts w:hint="eastAsia" w:ascii="Times New Roman" w:hAnsi="Times New Roman" w:eastAsia="宋体"/>
          <w:color w:val="auto"/>
          <w:sz w:val="24"/>
          <w:szCs w:val="24"/>
        </w:rPr>
        <w:t>个里程碑，分别是需求</w:t>
      </w:r>
      <w:r>
        <w:rPr>
          <w:rFonts w:hint="eastAsia" w:ascii="Times New Roman" w:hAnsi="Times New Roman" w:eastAsia="宋体"/>
          <w:color w:val="auto"/>
          <w:sz w:val="24"/>
          <w:szCs w:val="24"/>
          <w:lang w:val="en-US" w:eastAsia="zh-CN"/>
        </w:rPr>
        <w:t>分析</w:t>
      </w:r>
      <w:r>
        <w:rPr>
          <w:rFonts w:hint="eastAsia" w:ascii="Times New Roman" w:hAnsi="Times New Roman" w:eastAsia="宋体"/>
          <w:color w:val="auto"/>
          <w:sz w:val="24"/>
          <w:szCs w:val="24"/>
        </w:rPr>
        <w:t>完成时、</w:t>
      </w:r>
      <w:r>
        <w:rPr>
          <w:rFonts w:hint="eastAsia" w:ascii="Times New Roman" w:hAnsi="Times New Roman" w:eastAsia="宋体"/>
          <w:color w:val="auto"/>
          <w:sz w:val="24"/>
          <w:szCs w:val="24"/>
          <w:lang w:val="en-US" w:eastAsia="zh-CN"/>
        </w:rPr>
        <w:t>系统</w:t>
      </w:r>
      <w:r>
        <w:rPr>
          <w:rFonts w:hint="eastAsia" w:ascii="Times New Roman" w:hAnsi="Times New Roman" w:eastAsia="宋体"/>
          <w:color w:val="auto"/>
          <w:sz w:val="24"/>
          <w:szCs w:val="24"/>
        </w:rPr>
        <w:t>设计完成时、</w:t>
      </w:r>
      <w:r>
        <w:rPr>
          <w:rFonts w:hint="eastAsia" w:ascii="Times New Roman" w:hAnsi="Times New Roman" w:eastAsia="宋体"/>
          <w:color w:val="auto"/>
          <w:sz w:val="24"/>
          <w:szCs w:val="24"/>
          <w:lang w:val="en-US" w:eastAsia="zh-CN"/>
        </w:rPr>
        <w:t>详细设计</w:t>
      </w:r>
      <w:r>
        <w:rPr>
          <w:rFonts w:hint="eastAsia" w:ascii="Times New Roman" w:hAnsi="Times New Roman" w:eastAsia="宋体"/>
          <w:color w:val="auto"/>
          <w:sz w:val="24"/>
          <w:szCs w:val="24"/>
        </w:rPr>
        <w:t>完成时、</w:t>
      </w:r>
      <w:r>
        <w:rPr>
          <w:rFonts w:hint="eastAsia" w:ascii="Times New Roman" w:hAnsi="Times New Roman" w:eastAsia="宋体"/>
          <w:color w:val="auto"/>
          <w:sz w:val="24"/>
          <w:szCs w:val="24"/>
          <w:lang w:val="en-US" w:eastAsia="zh-CN"/>
        </w:rPr>
        <w:t>核心算法完成时</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lang w:val="en-US" w:eastAsia="zh-CN"/>
        </w:rPr>
        <w:t>交互界面完成时</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lang w:val="en-US" w:eastAsia="zh-CN"/>
        </w:rPr>
        <w:t>系统测试完成时</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rPr>
        <w:t>整个项目完成时。</w:t>
      </w:r>
    </w:p>
    <w:p w14:paraId="1C885F63">
      <w:pPr>
        <w:snapToGrid w:val="0"/>
        <w:spacing w:line="300" w:lineRule="auto"/>
        <w:ind w:left="0" w:leftChars="0" w:right="0" w:rightChars="0" w:firstLine="0" w:firstLineChars="0"/>
        <w:jc w:val="center"/>
        <w:rPr>
          <w:rFonts w:ascii="Times New Roman" w:hAnsi="Times New Roman" w:eastAsia="宋体"/>
          <w:b w:val="0"/>
          <w:sz w:val="21"/>
          <w:szCs w:val="24"/>
        </w:rPr>
      </w:pPr>
      <w:r>
        <w:rPr>
          <w:rFonts w:hint="eastAsia" w:ascii="Times New Roman" w:hAnsi="Times New Roman" w:eastAsia="宋体"/>
          <w:b w:val="0"/>
          <w:sz w:val="21"/>
          <w:szCs w:val="24"/>
        </w:rPr>
        <w:t>表3.2 里程碑事件</w:t>
      </w:r>
    </w:p>
    <w:tbl>
      <w:tblPr>
        <w:tblStyle w:val="13"/>
        <w:tblW w:w="914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03"/>
        <w:gridCol w:w="2703"/>
        <w:gridCol w:w="1849"/>
        <w:gridCol w:w="2285"/>
      </w:tblGrid>
      <w:tr w14:paraId="3939A7D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3" w:hRule="atLeast"/>
          <w:tblHeader/>
          <w:jc w:val="center"/>
        </w:trPr>
        <w:tc>
          <w:tcPr>
            <w:tcW w:w="2303" w:type="dxa"/>
            <w:tcBorders>
              <w:top w:val="single" w:color="auto" w:sz="12" w:space="0"/>
              <w:left w:val="nil"/>
              <w:bottom w:val="single" w:color="auto" w:sz="6" w:space="0"/>
            </w:tcBorders>
            <w:shd w:val="clear" w:color="auto" w:fill="8DB3E2"/>
          </w:tcPr>
          <w:p w14:paraId="30958F8E">
            <w:pPr>
              <w:jc w:val="center"/>
              <w:rPr>
                <w:b/>
                <w:bCs/>
                <w:sz w:val="24"/>
              </w:rPr>
            </w:pPr>
            <w:r>
              <w:rPr>
                <w:rFonts w:hint="eastAsia"/>
                <w:b/>
                <w:bCs/>
                <w:sz w:val="24"/>
              </w:rPr>
              <w:t>里程碑名称</w:t>
            </w:r>
          </w:p>
        </w:tc>
        <w:tc>
          <w:tcPr>
            <w:tcW w:w="2703" w:type="dxa"/>
            <w:tcBorders>
              <w:top w:val="single" w:color="auto" w:sz="12" w:space="0"/>
              <w:bottom w:val="single" w:color="auto" w:sz="6" w:space="0"/>
            </w:tcBorders>
            <w:shd w:val="clear" w:color="auto" w:fill="8DB3E2"/>
          </w:tcPr>
          <w:p w14:paraId="7DC4E795">
            <w:pPr>
              <w:jc w:val="center"/>
              <w:rPr>
                <w:b/>
                <w:bCs/>
                <w:sz w:val="24"/>
              </w:rPr>
            </w:pPr>
            <w:r>
              <w:rPr>
                <w:rFonts w:hint="eastAsia"/>
                <w:b/>
                <w:bCs/>
                <w:sz w:val="24"/>
              </w:rPr>
              <w:t>产品名称</w:t>
            </w:r>
          </w:p>
        </w:tc>
        <w:tc>
          <w:tcPr>
            <w:tcW w:w="1849" w:type="dxa"/>
            <w:tcBorders>
              <w:top w:val="single" w:color="auto" w:sz="12" w:space="0"/>
              <w:bottom w:val="single" w:color="auto" w:sz="6" w:space="0"/>
            </w:tcBorders>
            <w:shd w:val="clear" w:color="auto" w:fill="8DB3E2"/>
          </w:tcPr>
          <w:p w14:paraId="3E90CBA0">
            <w:pPr>
              <w:jc w:val="center"/>
              <w:rPr>
                <w:b/>
                <w:bCs/>
                <w:sz w:val="24"/>
              </w:rPr>
            </w:pPr>
            <w:r>
              <w:rPr>
                <w:rFonts w:hint="eastAsia"/>
                <w:b/>
                <w:bCs/>
                <w:sz w:val="24"/>
              </w:rPr>
              <w:t>提交日期</w:t>
            </w:r>
          </w:p>
        </w:tc>
        <w:tc>
          <w:tcPr>
            <w:tcW w:w="2285" w:type="dxa"/>
            <w:tcBorders>
              <w:top w:val="single" w:color="auto" w:sz="12" w:space="0"/>
              <w:bottom w:val="single" w:color="auto" w:sz="6" w:space="0"/>
              <w:right w:val="nil"/>
            </w:tcBorders>
            <w:shd w:val="clear" w:color="auto" w:fill="8DB3E2"/>
          </w:tcPr>
          <w:p w14:paraId="6C8EF58E">
            <w:pPr>
              <w:jc w:val="center"/>
              <w:rPr>
                <w:b/>
                <w:bCs/>
                <w:sz w:val="24"/>
              </w:rPr>
            </w:pPr>
            <w:r>
              <w:rPr>
                <w:rFonts w:hint="eastAsia"/>
                <w:b/>
                <w:bCs/>
                <w:sz w:val="24"/>
              </w:rPr>
              <w:t>责任人</w:t>
            </w:r>
          </w:p>
        </w:tc>
      </w:tr>
      <w:tr w14:paraId="7F39460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4" w:hRule="atLeast"/>
          <w:jc w:val="center"/>
        </w:trPr>
        <w:tc>
          <w:tcPr>
            <w:tcW w:w="2303" w:type="dxa"/>
            <w:tcBorders>
              <w:left w:val="nil"/>
            </w:tcBorders>
            <w:vAlign w:val="center"/>
          </w:tcPr>
          <w:p w14:paraId="66195235">
            <w:pPr>
              <w:ind w:firstLine="480"/>
              <w:rPr>
                <w:sz w:val="24"/>
              </w:rPr>
            </w:pPr>
          </w:p>
        </w:tc>
        <w:tc>
          <w:tcPr>
            <w:tcW w:w="2703" w:type="dxa"/>
            <w:vAlign w:val="center"/>
          </w:tcPr>
          <w:p w14:paraId="20CE3E43">
            <w:pPr>
              <w:ind w:firstLine="600" w:firstLineChars="250"/>
              <w:rPr>
                <w:sz w:val="24"/>
              </w:rPr>
            </w:pPr>
          </w:p>
        </w:tc>
        <w:tc>
          <w:tcPr>
            <w:tcW w:w="1849" w:type="dxa"/>
            <w:tcBorders>
              <w:bottom w:val="single" w:color="000000" w:sz="6" w:space="0"/>
            </w:tcBorders>
            <w:vAlign w:val="center"/>
          </w:tcPr>
          <w:p w14:paraId="4BF115BD">
            <w:pPr>
              <w:rPr>
                <w:sz w:val="24"/>
              </w:rPr>
            </w:pPr>
          </w:p>
        </w:tc>
        <w:tc>
          <w:tcPr>
            <w:tcW w:w="2285" w:type="dxa"/>
            <w:tcBorders>
              <w:right w:val="nil"/>
            </w:tcBorders>
            <w:vAlign w:val="center"/>
          </w:tcPr>
          <w:p w14:paraId="1BBEB56A">
            <w:pPr>
              <w:ind w:firstLine="480"/>
              <w:rPr>
                <w:rFonts w:hint="eastAsia"/>
                <w:sz w:val="24"/>
              </w:rPr>
            </w:pPr>
          </w:p>
        </w:tc>
      </w:tr>
      <w:tr w14:paraId="04700F3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4" w:hRule="atLeast"/>
          <w:jc w:val="center"/>
        </w:trPr>
        <w:tc>
          <w:tcPr>
            <w:tcW w:w="2303" w:type="dxa"/>
            <w:tcBorders>
              <w:left w:val="nil"/>
            </w:tcBorders>
            <w:vAlign w:val="center"/>
          </w:tcPr>
          <w:p w14:paraId="0B4B2A59">
            <w:pPr>
              <w:ind w:firstLine="480"/>
              <w:rPr>
                <w:sz w:val="24"/>
              </w:rPr>
            </w:pPr>
          </w:p>
        </w:tc>
        <w:tc>
          <w:tcPr>
            <w:tcW w:w="2703" w:type="dxa"/>
            <w:vAlign w:val="center"/>
          </w:tcPr>
          <w:p w14:paraId="36BF8EB4">
            <w:pPr>
              <w:ind w:firstLine="480"/>
              <w:rPr>
                <w:sz w:val="24"/>
              </w:rPr>
            </w:pPr>
          </w:p>
        </w:tc>
        <w:tc>
          <w:tcPr>
            <w:tcW w:w="1849" w:type="dxa"/>
            <w:tcBorders>
              <w:top w:val="single" w:color="000000" w:sz="6" w:space="0"/>
            </w:tcBorders>
            <w:vAlign w:val="center"/>
          </w:tcPr>
          <w:p w14:paraId="585999E2">
            <w:pPr>
              <w:rPr>
                <w:sz w:val="24"/>
              </w:rPr>
            </w:pPr>
          </w:p>
        </w:tc>
        <w:tc>
          <w:tcPr>
            <w:tcW w:w="2285" w:type="dxa"/>
            <w:tcBorders>
              <w:right w:val="nil"/>
            </w:tcBorders>
            <w:vAlign w:val="center"/>
          </w:tcPr>
          <w:p w14:paraId="42DD661B">
            <w:pPr>
              <w:ind w:firstLine="480"/>
              <w:rPr>
                <w:rFonts w:hint="eastAsia"/>
                <w:sz w:val="24"/>
              </w:rPr>
            </w:pPr>
          </w:p>
        </w:tc>
      </w:tr>
      <w:tr w14:paraId="32D6FBC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4" w:hRule="atLeast"/>
          <w:jc w:val="center"/>
        </w:trPr>
        <w:tc>
          <w:tcPr>
            <w:tcW w:w="2303" w:type="dxa"/>
            <w:tcBorders>
              <w:left w:val="nil"/>
            </w:tcBorders>
            <w:vAlign w:val="center"/>
          </w:tcPr>
          <w:p w14:paraId="3D689E51">
            <w:pPr>
              <w:ind w:firstLine="480"/>
              <w:rPr>
                <w:sz w:val="24"/>
              </w:rPr>
            </w:pPr>
          </w:p>
        </w:tc>
        <w:tc>
          <w:tcPr>
            <w:tcW w:w="2703" w:type="dxa"/>
            <w:vAlign w:val="center"/>
          </w:tcPr>
          <w:p w14:paraId="290D9CCE">
            <w:pPr>
              <w:ind w:firstLine="480"/>
              <w:rPr>
                <w:sz w:val="24"/>
              </w:rPr>
            </w:pPr>
          </w:p>
        </w:tc>
        <w:tc>
          <w:tcPr>
            <w:tcW w:w="1849" w:type="dxa"/>
            <w:vAlign w:val="center"/>
          </w:tcPr>
          <w:p w14:paraId="67B33F1A">
            <w:pPr>
              <w:rPr>
                <w:sz w:val="24"/>
              </w:rPr>
            </w:pPr>
          </w:p>
        </w:tc>
        <w:tc>
          <w:tcPr>
            <w:tcW w:w="2285" w:type="dxa"/>
            <w:tcBorders>
              <w:right w:val="nil"/>
            </w:tcBorders>
            <w:vAlign w:val="center"/>
          </w:tcPr>
          <w:p w14:paraId="1B8F2A03">
            <w:pPr>
              <w:ind w:firstLine="480"/>
              <w:rPr>
                <w:rFonts w:hint="eastAsia"/>
                <w:sz w:val="24"/>
              </w:rPr>
            </w:pPr>
          </w:p>
        </w:tc>
      </w:tr>
      <w:tr w14:paraId="44EAB88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4" w:hRule="atLeast"/>
          <w:jc w:val="center"/>
        </w:trPr>
        <w:tc>
          <w:tcPr>
            <w:tcW w:w="2303" w:type="dxa"/>
            <w:tcBorders>
              <w:left w:val="nil"/>
            </w:tcBorders>
            <w:vAlign w:val="center"/>
          </w:tcPr>
          <w:p w14:paraId="412C8C7F">
            <w:pPr>
              <w:ind w:firstLine="480"/>
              <w:rPr>
                <w:sz w:val="24"/>
              </w:rPr>
            </w:pPr>
          </w:p>
        </w:tc>
        <w:tc>
          <w:tcPr>
            <w:tcW w:w="2703" w:type="dxa"/>
            <w:vAlign w:val="center"/>
          </w:tcPr>
          <w:p w14:paraId="4B4896C5">
            <w:pPr>
              <w:ind w:firstLine="480"/>
              <w:rPr>
                <w:sz w:val="24"/>
              </w:rPr>
            </w:pPr>
          </w:p>
        </w:tc>
        <w:tc>
          <w:tcPr>
            <w:tcW w:w="1849" w:type="dxa"/>
            <w:vAlign w:val="center"/>
          </w:tcPr>
          <w:p w14:paraId="05A3D535">
            <w:pPr>
              <w:rPr>
                <w:sz w:val="24"/>
              </w:rPr>
            </w:pPr>
          </w:p>
        </w:tc>
        <w:tc>
          <w:tcPr>
            <w:tcW w:w="2285" w:type="dxa"/>
            <w:tcBorders>
              <w:right w:val="nil"/>
            </w:tcBorders>
            <w:vAlign w:val="center"/>
          </w:tcPr>
          <w:p w14:paraId="0F0014DD">
            <w:pPr>
              <w:ind w:firstLine="480"/>
              <w:rPr>
                <w:rFonts w:hint="eastAsia"/>
                <w:sz w:val="24"/>
              </w:rPr>
            </w:pPr>
          </w:p>
        </w:tc>
      </w:tr>
      <w:tr w14:paraId="67E579C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317F321F">
            <w:pPr>
              <w:ind w:firstLine="480"/>
              <w:rPr>
                <w:sz w:val="24"/>
              </w:rPr>
            </w:pPr>
          </w:p>
        </w:tc>
        <w:tc>
          <w:tcPr>
            <w:tcW w:w="2703" w:type="dxa"/>
            <w:tcBorders>
              <w:bottom w:val="single" w:color="auto" w:sz="12" w:space="0"/>
            </w:tcBorders>
            <w:vAlign w:val="center"/>
          </w:tcPr>
          <w:p w14:paraId="7BF05F2C">
            <w:pPr>
              <w:ind w:firstLine="480"/>
              <w:rPr>
                <w:sz w:val="24"/>
              </w:rPr>
            </w:pPr>
          </w:p>
        </w:tc>
        <w:tc>
          <w:tcPr>
            <w:tcW w:w="1849" w:type="dxa"/>
            <w:tcBorders>
              <w:bottom w:val="single" w:color="auto" w:sz="12" w:space="0"/>
            </w:tcBorders>
            <w:vAlign w:val="center"/>
          </w:tcPr>
          <w:p w14:paraId="561B1B41">
            <w:pPr>
              <w:rPr>
                <w:sz w:val="24"/>
              </w:rPr>
            </w:pPr>
          </w:p>
        </w:tc>
        <w:tc>
          <w:tcPr>
            <w:tcW w:w="2285" w:type="dxa"/>
            <w:tcBorders>
              <w:bottom w:val="single" w:color="auto" w:sz="12" w:space="0"/>
              <w:right w:val="nil"/>
            </w:tcBorders>
            <w:vAlign w:val="center"/>
          </w:tcPr>
          <w:p w14:paraId="09D8098B">
            <w:pPr>
              <w:ind w:firstLine="480"/>
              <w:rPr>
                <w:rFonts w:hint="eastAsia"/>
                <w:sz w:val="24"/>
              </w:rPr>
            </w:pPr>
          </w:p>
        </w:tc>
      </w:tr>
      <w:tr w14:paraId="75C55D7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5329F2BB">
            <w:pPr>
              <w:ind w:firstLine="480"/>
              <w:rPr>
                <w:rFonts w:hint="eastAsia"/>
                <w:sz w:val="24"/>
              </w:rPr>
            </w:pPr>
          </w:p>
        </w:tc>
        <w:tc>
          <w:tcPr>
            <w:tcW w:w="2703" w:type="dxa"/>
            <w:tcBorders>
              <w:bottom w:val="single" w:color="auto" w:sz="12" w:space="0"/>
            </w:tcBorders>
            <w:vAlign w:val="center"/>
          </w:tcPr>
          <w:p w14:paraId="3E906EAB">
            <w:pPr>
              <w:ind w:firstLine="480"/>
              <w:rPr>
                <w:rFonts w:hint="eastAsia"/>
                <w:sz w:val="24"/>
              </w:rPr>
            </w:pPr>
          </w:p>
        </w:tc>
        <w:tc>
          <w:tcPr>
            <w:tcW w:w="1849" w:type="dxa"/>
            <w:tcBorders>
              <w:bottom w:val="single" w:color="auto" w:sz="12" w:space="0"/>
            </w:tcBorders>
            <w:vAlign w:val="center"/>
          </w:tcPr>
          <w:p w14:paraId="79CE1075">
            <w:pPr>
              <w:rPr>
                <w:sz w:val="24"/>
              </w:rPr>
            </w:pPr>
          </w:p>
        </w:tc>
        <w:tc>
          <w:tcPr>
            <w:tcW w:w="2285" w:type="dxa"/>
            <w:tcBorders>
              <w:bottom w:val="single" w:color="auto" w:sz="12" w:space="0"/>
              <w:right w:val="nil"/>
            </w:tcBorders>
            <w:vAlign w:val="center"/>
          </w:tcPr>
          <w:p w14:paraId="328BB50C">
            <w:pPr>
              <w:ind w:firstLine="480"/>
              <w:rPr>
                <w:rFonts w:hint="eastAsia"/>
                <w:sz w:val="24"/>
              </w:rPr>
            </w:pPr>
          </w:p>
        </w:tc>
      </w:tr>
      <w:tr w14:paraId="375CEB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45E4AD82">
            <w:pPr>
              <w:ind w:firstLine="480"/>
              <w:rPr>
                <w:rFonts w:hint="eastAsia"/>
                <w:sz w:val="24"/>
              </w:rPr>
            </w:pPr>
          </w:p>
        </w:tc>
        <w:tc>
          <w:tcPr>
            <w:tcW w:w="2703" w:type="dxa"/>
            <w:tcBorders>
              <w:bottom w:val="single" w:color="auto" w:sz="12" w:space="0"/>
            </w:tcBorders>
            <w:vAlign w:val="center"/>
          </w:tcPr>
          <w:p w14:paraId="5B709EE9">
            <w:pPr>
              <w:ind w:firstLine="480"/>
              <w:rPr>
                <w:rFonts w:hint="eastAsia"/>
                <w:sz w:val="24"/>
              </w:rPr>
            </w:pPr>
          </w:p>
        </w:tc>
        <w:tc>
          <w:tcPr>
            <w:tcW w:w="1849" w:type="dxa"/>
            <w:tcBorders>
              <w:bottom w:val="single" w:color="auto" w:sz="12" w:space="0"/>
            </w:tcBorders>
            <w:vAlign w:val="center"/>
          </w:tcPr>
          <w:p w14:paraId="1806E287">
            <w:pPr>
              <w:rPr>
                <w:sz w:val="24"/>
              </w:rPr>
            </w:pPr>
          </w:p>
        </w:tc>
        <w:tc>
          <w:tcPr>
            <w:tcW w:w="2285" w:type="dxa"/>
            <w:tcBorders>
              <w:bottom w:val="single" w:color="auto" w:sz="12" w:space="0"/>
              <w:right w:val="nil"/>
            </w:tcBorders>
            <w:vAlign w:val="center"/>
          </w:tcPr>
          <w:p w14:paraId="1D951EE8">
            <w:pPr>
              <w:ind w:firstLine="480"/>
              <w:rPr>
                <w:rFonts w:hint="eastAsia"/>
                <w:sz w:val="24"/>
              </w:rPr>
            </w:pPr>
          </w:p>
        </w:tc>
      </w:tr>
      <w:tr w14:paraId="08668D8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306F44A7">
            <w:pPr>
              <w:ind w:firstLine="480"/>
              <w:rPr>
                <w:rFonts w:hint="eastAsia"/>
                <w:sz w:val="24"/>
              </w:rPr>
            </w:pPr>
          </w:p>
        </w:tc>
        <w:tc>
          <w:tcPr>
            <w:tcW w:w="2703" w:type="dxa"/>
            <w:tcBorders>
              <w:bottom w:val="single" w:color="auto" w:sz="12" w:space="0"/>
            </w:tcBorders>
            <w:vAlign w:val="center"/>
          </w:tcPr>
          <w:p w14:paraId="3D794D82">
            <w:pPr>
              <w:ind w:firstLine="480"/>
              <w:rPr>
                <w:rFonts w:hint="eastAsia"/>
                <w:sz w:val="24"/>
              </w:rPr>
            </w:pPr>
          </w:p>
        </w:tc>
        <w:tc>
          <w:tcPr>
            <w:tcW w:w="1849" w:type="dxa"/>
            <w:tcBorders>
              <w:bottom w:val="single" w:color="auto" w:sz="12" w:space="0"/>
            </w:tcBorders>
            <w:vAlign w:val="center"/>
          </w:tcPr>
          <w:p w14:paraId="2612FC95">
            <w:pPr>
              <w:rPr>
                <w:sz w:val="24"/>
              </w:rPr>
            </w:pPr>
          </w:p>
        </w:tc>
        <w:tc>
          <w:tcPr>
            <w:tcW w:w="2285" w:type="dxa"/>
            <w:tcBorders>
              <w:bottom w:val="single" w:color="auto" w:sz="12" w:space="0"/>
              <w:right w:val="nil"/>
            </w:tcBorders>
            <w:vAlign w:val="center"/>
          </w:tcPr>
          <w:p w14:paraId="752B96F0">
            <w:pPr>
              <w:ind w:firstLine="480"/>
              <w:rPr>
                <w:rFonts w:hint="eastAsia"/>
                <w:sz w:val="24"/>
              </w:rPr>
            </w:pPr>
          </w:p>
        </w:tc>
      </w:tr>
      <w:tr w14:paraId="143BCD2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18A27A10">
            <w:pPr>
              <w:ind w:firstLine="480"/>
              <w:rPr>
                <w:rFonts w:hint="eastAsia"/>
                <w:sz w:val="24"/>
              </w:rPr>
            </w:pPr>
          </w:p>
        </w:tc>
        <w:tc>
          <w:tcPr>
            <w:tcW w:w="2703" w:type="dxa"/>
            <w:tcBorders>
              <w:bottom w:val="single" w:color="auto" w:sz="12" w:space="0"/>
            </w:tcBorders>
            <w:vAlign w:val="center"/>
          </w:tcPr>
          <w:p w14:paraId="2311453B">
            <w:pPr>
              <w:ind w:firstLine="480"/>
              <w:rPr>
                <w:rFonts w:hint="eastAsia"/>
                <w:sz w:val="24"/>
              </w:rPr>
            </w:pPr>
          </w:p>
        </w:tc>
        <w:tc>
          <w:tcPr>
            <w:tcW w:w="1849" w:type="dxa"/>
            <w:tcBorders>
              <w:bottom w:val="single" w:color="auto" w:sz="12" w:space="0"/>
            </w:tcBorders>
            <w:vAlign w:val="center"/>
          </w:tcPr>
          <w:p w14:paraId="1291D78B">
            <w:pPr>
              <w:rPr>
                <w:sz w:val="24"/>
              </w:rPr>
            </w:pPr>
          </w:p>
        </w:tc>
        <w:tc>
          <w:tcPr>
            <w:tcW w:w="2285" w:type="dxa"/>
            <w:tcBorders>
              <w:bottom w:val="single" w:color="auto" w:sz="12" w:space="0"/>
              <w:right w:val="nil"/>
            </w:tcBorders>
            <w:vAlign w:val="center"/>
          </w:tcPr>
          <w:p w14:paraId="531360A2">
            <w:pPr>
              <w:ind w:firstLine="480"/>
              <w:rPr>
                <w:rFonts w:hint="eastAsia"/>
                <w:sz w:val="24"/>
              </w:rPr>
            </w:pPr>
          </w:p>
        </w:tc>
      </w:tr>
      <w:tr w14:paraId="0281F7A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077614B4">
            <w:pPr>
              <w:ind w:firstLine="480"/>
              <w:rPr>
                <w:rFonts w:hint="eastAsia"/>
                <w:sz w:val="24"/>
              </w:rPr>
            </w:pPr>
          </w:p>
        </w:tc>
        <w:tc>
          <w:tcPr>
            <w:tcW w:w="2703" w:type="dxa"/>
            <w:tcBorders>
              <w:bottom w:val="single" w:color="auto" w:sz="12" w:space="0"/>
            </w:tcBorders>
            <w:vAlign w:val="center"/>
          </w:tcPr>
          <w:p w14:paraId="5B04DFB2">
            <w:pPr>
              <w:ind w:firstLine="480"/>
              <w:rPr>
                <w:rFonts w:hint="eastAsia"/>
                <w:sz w:val="24"/>
              </w:rPr>
            </w:pPr>
          </w:p>
        </w:tc>
        <w:tc>
          <w:tcPr>
            <w:tcW w:w="1849" w:type="dxa"/>
            <w:tcBorders>
              <w:bottom w:val="single" w:color="auto" w:sz="12" w:space="0"/>
            </w:tcBorders>
            <w:vAlign w:val="center"/>
          </w:tcPr>
          <w:p w14:paraId="4586159D">
            <w:pPr>
              <w:rPr>
                <w:sz w:val="24"/>
              </w:rPr>
            </w:pPr>
          </w:p>
        </w:tc>
        <w:tc>
          <w:tcPr>
            <w:tcW w:w="2285" w:type="dxa"/>
            <w:tcBorders>
              <w:bottom w:val="single" w:color="auto" w:sz="12" w:space="0"/>
              <w:right w:val="nil"/>
            </w:tcBorders>
            <w:vAlign w:val="center"/>
          </w:tcPr>
          <w:p w14:paraId="64E084DA">
            <w:pPr>
              <w:ind w:firstLine="480"/>
              <w:rPr>
                <w:rFonts w:hint="eastAsia"/>
                <w:sz w:val="24"/>
              </w:rPr>
            </w:pPr>
          </w:p>
        </w:tc>
      </w:tr>
      <w:tr w14:paraId="74D35C2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47FA4A8A">
            <w:pPr>
              <w:ind w:firstLine="480"/>
              <w:rPr>
                <w:rFonts w:hint="eastAsia"/>
                <w:sz w:val="24"/>
              </w:rPr>
            </w:pPr>
          </w:p>
        </w:tc>
        <w:tc>
          <w:tcPr>
            <w:tcW w:w="2703" w:type="dxa"/>
            <w:tcBorders>
              <w:bottom w:val="single" w:color="auto" w:sz="12" w:space="0"/>
            </w:tcBorders>
            <w:vAlign w:val="center"/>
          </w:tcPr>
          <w:p w14:paraId="7E4BFF20">
            <w:pPr>
              <w:ind w:firstLine="480"/>
              <w:rPr>
                <w:rFonts w:hint="eastAsia"/>
                <w:sz w:val="24"/>
              </w:rPr>
            </w:pPr>
          </w:p>
        </w:tc>
        <w:tc>
          <w:tcPr>
            <w:tcW w:w="1849" w:type="dxa"/>
            <w:tcBorders>
              <w:bottom w:val="single" w:color="auto" w:sz="12" w:space="0"/>
            </w:tcBorders>
            <w:vAlign w:val="center"/>
          </w:tcPr>
          <w:p w14:paraId="5D6C2D5E">
            <w:pPr>
              <w:rPr>
                <w:sz w:val="24"/>
              </w:rPr>
            </w:pPr>
          </w:p>
        </w:tc>
        <w:tc>
          <w:tcPr>
            <w:tcW w:w="2285" w:type="dxa"/>
            <w:tcBorders>
              <w:bottom w:val="single" w:color="auto" w:sz="12" w:space="0"/>
              <w:right w:val="nil"/>
            </w:tcBorders>
            <w:vAlign w:val="center"/>
          </w:tcPr>
          <w:p w14:paraId="5DC52F20">
            <w:pPr>
              <w:ind w:firstLine="480"/>
              <w:rPr>
                <w:rFonts w:hint="eastAsia"/>
                <w:sz w:val="24"/>
              </w:rPr>
            </w:pPr>
          </w:p>
        </w:tc>
      </w:tr>
      <w:tr w14:paraId="602C4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1" w:hRule="atLeast"/>
          <w:jc w:val="center"/>
        </w:trPr>
        <w:tc>
          <w:tcPr>
            <w:tcW w:w="2303" w:type="dxa"/>
            <w:tcBorders>
              <w:left w:val="nil"/>
              <w:bottom w:val="single" w:color="auto" w:sz="12" w:space="0"/>
            </w:tcBorders>
            <w:vAlign w:val="center"/>
          </w:tcPr>
          <w:p w14:paraId="6BD5414E">
            <w:pPr>
              <w:ind w:firstLine="480"/>
              <w:rPr>
                <w:rFonts w:hint="eastAsia"/>
                <w:sz w:val="24"/>
              </w:rPr>
            </w:pPr>
          </w:p>
        </w:tc>
        <w:tc>
          <w:tcPr>
            <w:tcW w:w="2703" w:type="dxa"/>
            <w:tcBorders>
              <w:bottom w:val="single" w:color="auto" w:sz="12" w:space="0"/>
            </w:tcBorders>
            <w:vAlign w:val="center"/>
          </w:tcPr>
          <w:p w14:paraId="3F4B0B1B">
            <w:pPr>
              <w:ind w:firstLine="480"/>
              <w:rPr>
                <w:rFonts w:hint="eastAsia"/>
                <w:sz w:val="24"/>
              </w:rPr>
            </w:pPr>
          </w:p>
        </w:tc>
        <w:tc>
          <w:tcPr>
            <w:tcW w:w="1849" w:type="dxa"/>
            <w:tcBorders>
              <w:bottom w:val="single" w:color="auto" w:sz="12" w:space="0"/>
            </w:tcBorders>
            <w:vAlign w:val="center"/>
          </w:tcPr>
          <w:p w14:paraId="4E6513FC">
            <w:pPr>
              <w:rPr>
                <w:sz w:val="24"/>
              </w:rPr>
            </w:pPr>
          </w:p>
        </w:tc>
        <w:tc>
          <w:tcPr>
            <w:tcW w:w="2285" w:type="dxa"/>
            <w:tcBorders>
              <w:bottom w:val="single" w:color="auto" w:sz="12" w:space="0"/>
              <w:right w:val="nil"/>
            </w:tcBorders>
            <w:vAlign w:val="center"/>
          </w:tcPr>
          <w:p w14:paraId="4422CFC7">
            <w:pPr>
              <w:ind w:firstLine="480"/>
              <w:rPr>
                <w:rFonts w:hint="eastAsia"/>
                <w:sz w:val="24"/>
              </w:rPr>
            </w:pPr>
          </w:p>
        </w:tc>
      </w:tr>
    </w:tbl>
    <w:p w14:paraId="34A3A0C4">
      <w:pPr>
        <w:widowControl/>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ascii="Times New Roman" w:hAnsi="Times New Roman" w:eastAsia="宋体"/>
          <w:sz w:val="24"/>
          <w:szCs w:val="24"/>
        </w:rPr>
        <w:br w:type="page"/>
      </w:r>
    </w:p>
    <w:p w14:paraId="171237D0">
      <w:pPr>
        <w:pStyle w:val="3"/>
        <w:snapToGrid/>
        <w:spacing w:before="260" w:beforeLines="0" w:beforeAutospacing="0" w:after="260" w:afterAutospacing="0" w:line="412" w:lineRule="auto"/>
        <w:ind w:left="576" w:leftChars="0" w:right="0" w:rightChars="0" w:hanging="576" w:firstLineChars="0"/>
        <w:jc w:val="both"/>
        <w:outlineLvl w:val="0"/>
        <w:rPr>
          <w:rFonts w:hint="eastAsia" w:ascii="Arial" w:eastAsia="黑体"/>
          <w:b/>
          <w:sz w:val="24"/>
        </w:rPr>
      </w:pPr>
      <w:bookmarkStart w:id="128" w:name="_Toc20256"/>
      <w:bookmarkStart w:id="129" w:name="_Toc267172454"/>
      <w:bookmarkStart w:id="130" w:name="_Toc17627"/>
      <w:bookmarkStart w:id="131" w:name="_Toc29977"/>
      <w:bookmarkStart w:id="132" w:name="_Toc16714"/>
      <w:r>
        <w:rPr>
          <w:rFonts w:hint="eastAsia" w:ascii="Arial" w:eastAsia="黑体"/>
          <w:b/>
          <w:sz w:val="24"/>
        </w:rPr>
        <w:t>3.5预算</w:t>
      </w:r>
      <w:bookmarkEnd w:id="128"/>
      <w:bookmarkEnd w:id="129"/>
      <w:bookmarkEnd w:id="130"/>
      <w:bookmarkEnd w:id="131"/>
      <w:bookmarkEnd w:id="132"/>
    </w:p>
    <w:p w14:paraId="25FBF10D">
      <w:pPr>
        <w:snapToGrid/>
        <w:spacing w:beforeAutospacing="0" w:afterAutospacing="0" w:line="336" w:lineRule="auto"/>
        <w:ind w:left="0" w:leftChars="0" w:right="0" w:rightChars="0" w:firstLine="482" w:firstLineChars="0"/>
        <w:jc w:val="both"/>
        <w:rPr>
          <w:rFonts w:hint="eastAsia" w:ascii="Times New Roman" w:eastAsia="宋体"/>
          <w:sz w:val="24"/>
          <w:lang w:val="en-US" w:eastAsia="zh-CN"/>
        </w:rPr>
      </w:pPr>
      <w:r>
        <w:rPr>
          <w:rFonts w:hint="eastAsia" w:ascii="Times New Roman" w:eastAsia="宋体"/>
          <w:sz w:val="24"/>
          <w:lang w:val="en-US" w:eastAsia="zh-CN"/>
        </w:rPr>
        <w:t>略</w:t>
      </w:r>
    </w:p>
    <w:p w14:paraId="1F14E43A">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33" w:name="_Toc267172455"/>
      <w:bookmarkStart w:id="134" w:name="_Toc31071"/>
      <w:bookmarkStart w:id="135" w:name="_Toc32438"/>
      <w:bookmarkStart w:id="136" w:name="_Toc15064"/>
      <w:bookmarkStart w:id="137" w:name="_Toc142"/>
      <w:r>
        <w:rPr>
          <w:rFonts w:hint="eastAsia" w:ascii="Arial" w:eastAsia="黑体"/>
          <w:b/>
          <w:sz w:val="24"/>
        </w:rPr>
        <w:t>3.6关键问题</w:t>
      </w:r>
      <w:bookmarkEnd w:id="133"/>
      <w:bookmarkEnd w:id="134"/>
      <w:bookmarkEnd w:id="135"/>
      <w:bookmarkEnd w:id="136"/>
      <w:bookmarkEnd w:id="137"/>
    </w:p>
    <w:p w14:paraId="1B8652A3">
      <w:pPr>
        <w:spacing w:after="156" w:afterLines="50"/>
        <w:ind w:left="0" w:leftChars="0" w:right="0" w:rightChars="0" w:firstLine="0" w:firstLineChars="0"/>
        <w:jc w:val="center"/>
        <w:rPr>
          <w:rFonts w:ascii="Times New Roman" w:eastAsia="宋体"/>
          <w:b w:val="0"/>
          <w:sz w:val="21"/>
        </w:rPr>
      </w:pPr>
      <w:r>
        <w:rPr>
          <w:rFonts w:hint="eastAsia" w:ascii="Times New Roman" w:eastAsia="宋体"/>
          <w:b w:val="0"/>
          <w:sz w:val="21"/>
        </w:rPr>
        <w:t>表 3.6 项目风险因素</w:t>
      </w:r>
    </w:p>
    <w:tbl>
      <w:tblPr>
        <w:tblStyle w:val="13"/>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360"/>
        <w:gridCol w:w="2792"/>
        <w:gridCol w:w="2813"/>
      </w:tblGrid>
      <w:tr w14:paraId="3054C9B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shd w:val="clear" w:color="auto" w:fill="8DB3E2"/>
            <w:vAlign w:val="center"/>
          </w:tcPr>
          <w:p w14:paraId="27D00BAE">
            <w:pPr>
              <w:widowControl/>
              <w:jc w:val="left"/>
              <w:rPr>
                <w:rFonts w:ascii="宋体" w:hAnsi="宋体"/>
                <w:b/>
                <w:color w:val="000000"/>
              </w:rPr>
            </w:pPr>
            <w:r>
              <w:rPr>
                <w:rFonts w:hint="eastAsia" w:ascii="宋体" w:hAnsi="宋体"/>
                <w:b/>
                <w:color w:val="000000"/>
              </w:rPr>
              <w:t>风险排序</w:t>
            </w:r>
          </w:p>
        </w:tc>
        <w:tc>
          <w:tcPr>
            <w:tcW w:w="2360" w:type="dxa"/>
            <w:shd w:val="clear" w:color="auto" w:fill="8DB3E2"/>
            <w:vAlign w:val="center"/>
          </w:tcPr>
          <w:p w14:paraId="70DCC645">
            <w:pPr>
              <w:widowControl/>
              <w:ind w:firstLine="482"/>
              <w:jc w:val="center"/>
              <w:rPr>
                <w:rFonts w:ascii="宋体" w:hAnsi="宋体"/>
                <w:b/>
                <w:color w:val="000000"/>
              </w:rPr>
            </w:pPr>
            <w:r>
              <w:rPr>
                <w:rFonts w:hint="eastAsia" w:ascii="宋体" w:hAnsi="宋体"/>
                <w:b/>
                <w:color w:val="000000"/>
              </w:rPr>
              <w:t>风险项名称</w:t>
            </w:r>
          </w:p>
        </w:tc>
        <w:tc>
          <w:tcPr>
            <w:tcW w:w="2792" w:type="dxa"/>
            <w:shd w:val="clear" w:color="auto" w:fill="8DB3E2"/>
            <w:vAlign w:val="center"/>
          </w:tcPr>
          <w:p w14:paraId="7724953F">
            <w:pPr>
              <w:widowControl/>
              <w:ind w:firstLine="482"/>
              <w:jc w:val="center"/>
              <w:rPr>
                <w:rFonts w:ascii="宋体" w:hAnsi="宋体"/>
                <w:b/>
                <w:color w:val="000000"/>
              </w:rPr>
            </w:pPr>
            <w:r>
              <w:rPr>
                <w:rFonts w:hint="eastAsia" w:ascii="宋体" w:hAnsi="宋体"/>
                <w:b/>
                <w:color w:val="000000"/>
              </w:rPr>
              <w:t>风险描述</w:t>
            </w:r>
          </w:p>
        </w:tc>
        <w:tc>
          <w:tcPr>
            <w:tcW w:w="2813" w:type="dxa"/>
            <w:shd w:val="clear" w:color="auto" w:fill="8DB3E2"/>
            <w:vAlign w:val="center"/>
          </w:tcPr>
          <w:p w14:paraId="7D5B90B1">
            <w:pPr>
              <w:widowControl/>
              <w:ind w:firstLine="482"/>
              <w:jc w:val="center"/>
              <w:rPr>
                <w:rFonts w:ascii="宋体" w:hAnsi="宋体"/>
                <w:b/>
                <w:color w:val="000000"/>
              </w:rPr>
            </w:pPr>
            <w:r>
              <w:rPr>
                <w:rFonts w:hint="eastAsia" w:ascii="宋体" w:hAnsi="宋体"/>
                <w:b/>
                <w:color w:val="000000"/>
              </w:rPr>
              <w:t>风险缓解方案</w:t>
            </w:r>
          </w:p>
        </w:tc>
      </w:tr>
      <w:tr w14:paraId="1FD3B37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14:paraId="1126BD32">
            <w:pPr>
              <w:widowControl/>
              <w:jc w:val="center"/>
              <w:rPr>
                <w:rFonts w:ascii="宋体" w:hAnsi="宋体"/>
                <w:color w:val="000000"/>
                <w:sz w:val="24"/>
              </w:rPr>
            </w:pPr>
            <w:r>
              <w:rPr>
                <w:rFonts w:hint="eastAsia" w:ascii="宋体" w:hAnsi="宋体"/>
                <w:color w:val="000000"/>
                <w:sz w:val="24"/>
              </w:rPr>
              <w:t>1</w:t>
            </w:r>
          </w:p>
        </w:tc>
        <w:tc>
          <w:tcPr>
            <w:tcW w:w="2360" w:type="dxa"/>
            <w:vAlign w:val="center"/>
          </w:tcPr>
          <w:p w14:paraId="790D70AD">
            <w:pPr>
              <w:widowControl/>
              <w:rPr>
                <w:rFonts w:ascii="宋体" w:hAnsi="宋体"/>
                <w:color w:val="000000"/>
                <w:sz w:val="24"/>
              </w:rPr>
            </w:pPr>
            <w:r>
              <w:rPr>
                <w:rFonts w:hint="eastAsia" w:ascii="宋体" w:hAnsi="宋体"/>
                <w:color w:val="000000"/>
                <w:sz w:val="24"/>
              </w:rPr>
              <w:t>算法实现难度大</w:t>
            </w:r>
          </w:p>
        </w:tc>
        <w:tc>
          <w:tcPr>
            <w:tcW w:w="2792" w:type="dxa"/>
            <w:vAlign w:val="center"/>
          </w:tcPr>
          <w:p w14:paraId="28CCDB6F">
            <w:pPr>
              <w:widowControl/>
              <w:rPr>
                <w:rFonts w:hint="eastAsia" w:ascii="宋体" w:hAnsi="宋体" w:eastAsia="宋体"/>
                <w:color w:val="000000"/>
                <w:sz w:val="24"/>
                <w:lang w:eastAsia="zh-CN"/>
              </w:rPr>
            </w:pPr>
            <w:r>
              <w:rPr>
                <w:rFonts w:hint="eastAsia" w:ascii="宋体" w:hAnsi="宋体"/>
                <w:color w:val="000000"/>
                <w:sz w:val="24"/>
              </w:rPr>
              <w:t>本次项目开发过程中涉及的知识较多，给项目开发人员带来一定的困难</w:t>
            </w:r>
            <w:r>
              <w:rPr>
                <w:rFonts w:hint="eastAsia" w:ascii="宋体" w:hAnsi="宋体"/>
                <w:color w:val="000000"/>
                <w:sz w:val="24"/>
                <w:lang w:eastAsia="zh-CN"/>
              </w:rPr>
              <w:t>，可能导致项目延期</w:t>
            </w:r>
          </w:p>
        </w:tc>
        <w:tc>
          <w:tcPr>
            <w:tcW w:w="2813" w:type="dxa"/>
            <w:vAlign w:val="center"/>
          </w:tcPr>
          <w:p w14:paraId="64374436">
            <w:pPr>
              <w:widowControl/>
              <w:rPr>
                <w:rFonts w:ascii="宋体" w:hAnsi="宋体"/>
                <w:color w:val="000000"/>
                <w:sz w:val="24"/>
              </w:rPr>
            </w:pPr>
            <w:r>
              <w:rPr>
                <w:rFonts w:hint="eastAsia" w:ascii="宋体" w:hAnsi="宋体"/>
                <w:color w:val="000000"/>
                <w:sz w:val="24"/>
              </w:rPr>
              <w:t>提前进行技术调研和原型开发</w:t>
            </w:r>
          </w:p>
        </w:tc>
      </w:tr>
      <w:tr w14:paraId="2A1C88A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14:paraId="385F91C4">
            <w:pPr>
              <w:widowControl/>
              <w:jc w:val="center"/>
              <w:rPr>
                <w:rFonts w:ascii="宋体" w:hAnsi="宋体"/>
                <w:color w:val="000000"/>
                <w:sz w:val="24"/>
              </w:rPr>
            </w:pPr>
            <w:r>
              <w:rPr>
                <w:rFonts w:hint="eastAsia" w:ascii="宋体" w:hAnsi="宋体"/>
                <w:color w:val="000000"/>
                <w:sz w:val="24"/>
              </w:rPr>
              <w:t>2</w:t>
            </w:r>
          </w:p>
        </w:tc>
        <w:tc>
          <w:tcPr>
            <w:tcW w:w="2360" w:type="dxa"/>
            <w:vAlign w:val="center"/>
          </w:tcPr>
          <w:p w14:paraId="5A033734">
            <w:pPr>
              <w:widowControl/>
              <w:rPr>
                <w:rFonts w:ascii="宋体" w:hAnsi="宋体"/>
                <w:color w:val="000000"/>
                <w:sz w:val="24"/>
              </w:rPr>
            </w:pPr>
            <w:r>
              <w:rPr>
                <w:rFonts w:hint="eastAsia" w:ascii="宋体" w:hAnsi="宋体"/>
                <w:color w:val="000000"/>
                <w:sz w:val="24"/>
              </w:rPr>
              <w:t>3D渲染性能不足</w:t>
            </w:r>
            <w:r>
              <w:rPr>
                <w:rFonts w:hint="eastAsia" w:ascii="宋体" w:hAnsi="宋体"/>
                <w:color w:val="000000"/>
                <w:sz w:val="24"/>
              </w:rPr>
              <w:tab/>
            </w:r>
          </w:p>
        </w:tc>
        <w:tc>
          <w:tcPr>
            <w:tcW w:w="2792" w:type="dxa"/>
            <w:vAlign w:val="center"/>
          </w:tcPr>
          <w:p w14:paraId="063B6D31">
            <w:pPr>
              <w:pStyle w:val="29"/>
              <w:keepNext w:val="0"/>
              <w:keepLines w:val="0"/>
              <w:widowControl/>
              <w:spacing w:before="0" w:after="0"/>
              <w:jc w:val="both"/>
              <w:rPr>
                <w:rFonts w:ascii="宋体" w:hAnsi="宋体" w:eastAsia="宋体"/>
                <w:color w:val="000000"/>
                <w:kern w:val="2"/>
              </w:rPr>
            </w:pPr>
            <w:r>
              <w:rPr>
                <w:rFonts w:hint="eastAsia" w:ascii="宋体" w:hAnsi="宋体" w:eastAsia="宋体"/>
                <w:color w:val="000000"/>
                <w:kern w:val="2"/>
              </w:rPr>
              <w:t>可能影响用户体验</w:t>
            </w:r>
          </w:p>
        </w:tc>
        <w:tc>
          <w:tcPr>
            <w:tcW w:w="2813" w:type="dxa"/>
            <w:vAlign w:val="center"/>
          </w:tcPr>
          <w:p w14:paraId="2D96907F">
            <w:pPr>
              <w:widowControl/>
              <w:rPr>
                <w:rFonts w:ascii="宋体" w:hAnsi="宋体"/>
                <w:color w:val="000000"/>
                <w:sz w:val="24"/>
              </w:rPr>
            </w:pPr>
            <w:r>
              <w:rPr>
                <w:rFonts w:hint="eastAsia" w:ascii="宋体" w:hAnsi="宋体"/>
                <w:color w:val="000000"/>
                <w:sz w:val="24"/>
              </w:rPr>
              <w:t>优化算法和硬件配置</w:t>
            </w:r>
          </w:p>
        </w:tc>
      </w:tr>
      <w:tr w14:paraId="7F05760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14:paraId="4D34B9EB">
            <w:pPr>
              <w:widowControl/>
              <w:jc w:val="center"/>
              <w:rPr>
                <w:rFonts w:ascii="宋体" w:hAnsi="宋体"/>
                <w:color w:val="000000"/>
                <w:sz w:val="24"/>
              </w:rPr>
            </w:pPr>
            <w:r>
              <w:rPr>
                <w:rFonts w:hint="eastAsia" w:ascii="宋体" w:hAnsi="宋体"/>
                <w:color w:val="000000"/>
                <w:sz w:val="24"/>
              </w:rPr>
              <w:t>3</w:t>
            </w:r>
          </w:p>
        </w:tc>
        <w:tc>
          <w:tcPr>
            <w:tcW w:w="2360" w:type="dxa"/>
            <w:vAlign w:val="center"/>
          </w:tcPr>
          <w:p w14:paraId="290DE02A">
            <w:pPr>
              <w:widowControl/>
              <w:rPr>
                <w:rFonts w:ascii="宋体" w:hAnsi="宋体"/>
                <w:color w:val="000000"/>
                <w:sz w:val="24"/>
              </w:rPr>
            </w:pPr>
            <w:r>
              <w:rPr>
                <w:rFonts w:hint="eastAsia" w:ascii="宋体" w:hAnsi="宋体"/>
                <w:color w:val="000000"/>
                <w:sz w:val="24"/>
              </w:rPr>
              <w:tab/>
            </w:r>
            <w:r>
              <w:rPr>
                <w:rFonts w:hint="eastAsia" w:ascii="宋体" w:hAnsi="宋体"/>
                <w:color w:val="000000"/>
                <w:sz w:val="24"/>
              </w:rPr>
              <w:t>需求变更</w:t>
            </w:r>
          </w:p>
        </w:tc>
        <w:tc>
          <w:tcPr>
            <w:tcW w:w="2792" w:type="dxa"/>
            <w:vAlign w:val="center"/>
          </w:tcPr>
          <w:p w14:paraId="071803AD">
            <w:pPr>
              <w:widowControl/>
              <w:rPr>
                <w:rFonts w:ascii="宋体" w:hAnsi="宋体"/>
                <w:color w:val="000000"/>
                <w:sz w:val="24"/>
              </w:rPr>
            </w:pPr>
            <w:r>
              <w:rPr>
                <w:rFonts w:hint="eastAsia" w:ascii="宋体" w:hAnsi="宋体"/>
                <w:color w:val="000000"/>
                <w:sz w:val="24"/>
              </w:rPr>
              <w:t>需求频繁变更，延迟项目进度</w:t>
            </w:r>
          </w:p>
        </w:tc>
        <w:tc>
          <w:tcPr>
            <w:tcW w:w="2813" w:type="dxa"/>
            <w:vAlign w:val="center"/>
          </w:tcPr>
          <w:p w14:paraId="7C235583">
            <w:pPr>
              <w:widowControl/>
              <w:rPr>
                <w:rFonts w:ascii="宋体" w:hAnsi="宋体"/>
                <w:color w:val="000000"/>
                <w:sz w:val="24"/>
              </w:rPr>
            </w:pPr>
            <w:r>
              <w:rPr>
                <w:rFonts w:hint="eastAsia" w:ascii="宋体" w:hAnsi="宋体"/>
                <w:color w:val="000000"/>
                <w:sz w:val="24"/>
              </w:rPr>
              <w:t>提前敲定需求细节</w:t>
            </w:r>
          </w:p>
        </w:tc>
      </w:tr>
    </w:tbl>
    <w:p w14:paraId="59F13D63">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p>
    <w:p w14:paraId="665C0CDD">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影响本计划完成的主要问题有：</w:t>
      </w:r>
    </w:p>
    <w:p w14:paraId="1EF093B3">
      <w:pPr>
        <w:pStyle w:val="30"/>
        <w:numPr>
          <w:ilvl w:val="0"/>
          <w:numId w:val="6"/>
        </w:numPr>
        <w:snapToGrid/>
        <w:spacing w:beforeAutospacing="0" w:afterAutospacing="0" w:line="336" w:lineRule="auto"/>
        <w:ind w:left="0" w:leftChars="0" w:right="0" w:rightChars="0" w:firstLine="482" w:firstLineChars="0"/>
        <w:jc w:val="both"/>
        <w:rPr>
          <w:rFonts w:ascii="Times New Roman" w:hAnsi="Times New Roman" w:eastAsia="宋体"/>
          <w:color w:val="auto"/>
          <w:sz w:val="24"/>
          <w:szCs w:val="24"/>
        </w:rPr>
      </w:pPr>
      <w:r>
        <w:rPr>
          <w:rFonts w:hint="eastAsia" w:ascii="Times New Roman" w:hAnsi="宋体" w:eastAsia="宋体"/>
          <w:color w:val="auto"/>
          <w:sz w:val="24"/>
        </w:rPr>
        <w:t>算法实现难度大</w:t>
      </w:r>
    </w:p>
    <w:p w14:paraId="1441C0EA">
      <w:pPr>
        <w:pStyle w:val="30"/>
        <w:numPr>
          <w:ilvl w:val="0"/>
          <w:numId w:val="6"/>
        </w:numPr>
        <w:snapToGrid/>
        <w:spacing w:beforeAutospacing="0" w:afterAutospacing="0" w:line="336" w:lineRule="auto"/>
        <w:ind w:left="0" w:leftChars="0" w:right="0" w:rightChars="0" w:firstLine="482" w:firstLineChars="0"/>
        <w:jc w:val="both"/>
        <w:rPr>
          <w:rFonts w:ascii="Times New Roman" w:hAnsi="Times New Roman" w:eastAsia="宋体"/>
          <w:color w:val="auto"/>
          <w:sz w:val="24"/>
          <w:szCs w:val="24"/>
        </w:rPr>
      </w:pPr>
      <w:r>
        <w:rPr>
          <w:rFonts w:hint="eastAsia" w:ascii="Times New Roman" w:hAnsi="宋体" w:eastAsia="宋体"/>
          <w:color w:val="auto"/>
          <w:sz w:val="24"/>
        </w:rPr>
        <w:t>3D渲染性能不足</w:t>
      </w:r>
    </w:p>
    <w:p w14:paraId="1BBA1FA7">
      <w:pPr>
        <w:pStyle w:val="30"/>
        <w:numPr>
          <w:ilvl w:val="0"/>
          <w:numId w:val="6"/>
        </w:numPr>
        <w:snapToGrid/>
        <w:spacing w:beforeAutospacing="0" w:afterAutospacing="0" w:line="336" w:lineRule="auto"/>
        <w:ind w:left="0" w:leftChars="0" w:right="0" w:rightChars="0" w:firstLine="482" w:firstLineChars="0"/>
        <w:jc w:val="both"/>
        <w:rPr>
          <w:rFonts w:hint="eastAsia" w:ascii="Times New Roman" w:eastAsia="宋体"/>
          <w:sz w:val="24"/>
          <w:shd w:val="clear" w:color="auto" w:fill="C6D9F1"/>
        </w:rPr>
      </w:pPr>
      <w:r>
        <w:rPr>
          <w:rFonts w:hint="eastAsia" w:ascii="Times New Roman" w:hAnsi="Times New Roman" w:eastAsia="宋体"/>
          <w:sz w:val="24"/>
          <w:szCs w:val="24"/>
        </w:rPr>
        <w:t>需求变更</w:t>
      </w:r>
      <w:bookmarkStart w:id="138" w:name="_Toc267172456"/>
      <w:bookmarkStart w:id="139" w:name="_Toc25252"/>
      <w:bookmarkStart w:id="140" w:name="_Toc12455"/>
    </w:p>
    <w:p w14:paraId="111B3F8B">
      <w:pPr>
        <w:pStyle w:val="2"/>
        <w:snapToGrid/>
        <w:spacing w:before="340" w:beforeLines="0" w:beforeAutospacing="0" w:after="330" w:afterAutospacing="0" w:line="576" w:lineRule="auto"/>
        <w:ind w:left="0" w:leftChars="0" w:right="0" w:rightChars="0" w:firstLine="0" w:firstLineChars="0"/>
        <w:jc w:val="center"/>
        <w:outlineLvl w:val="0"/>
        <w:rPr>
          <w:rFonts w:ascii="Times New Roman" w:eastAsia="黑体"/>
          <w:b/>
          <w:sz w:val="28"/>
          <w:shd w:val="clear" w:color="auto" w:fill="C6D9F1"/>
        </w:rPr>
      </w:pPr>
      <w:bookmarkStart w:id="141" w:name="_Toc23320"/>
      <w:bookmarkStart w:id="142" w:name="_Toc23349"/>
      <w:r>
        <w:rPr>
          <w:rFonts w:hint="eastAsia" w:ascii="Times New Roman" w:eastAsia="黑体"/>
          <w:b/>
          <w:sz w:val="28"/>
          <w:shd w:val="clear" w:color="auto" w:fill="auto"/>
        </w:rPr>
        <w:t>4支持条件</w:t>
      </w:r>
      <w:bookmarkEnd w:id="138"/>
      <w:bookmarkEnd w:id="139"/>
      <w:bookmarkEnd w:id="140"/>
      <w:bookmarkEnd w:id="141"/>
      <w:bookmarkEnd w:id="142"/>
      <w:r>
        <w:rPr>
          <w:rFonts w:hint="eastAsia" w:ascii="Times New Roman" w:eastAsia="黑体"/>
          <w:b/>
          <w:sz w:val="28"/>
          <w:shd w:val="clear" w:color="auto" w:fill="auto"/>
        </w:rPr>
        <w:t xml:space="preserve">                         </w:t>
      </w:r>
      <w:r>
        <w:rPr>
          <w:rFonts w:hint="eastAsia" w:ascii="Times New Roman" w:eastAsia="黑体"/>
          <w:b/>
          <w:sz w:val="28"/>
          <w:shd w:val="clear" w:color="auto" w:fill="C6D9F1"/>
        </w:rPr>
        <w:t xml:space="preserve">                     </w:t>
      </w:r>
    </w:p>
    <w:p w14:paraId="0C6D2DD9">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43" w:name="_Toc267172457"/>
      <w:bookmarkStart w:id="144" w:name="_Toc19392"/>
      <w:bookmarkStart w:id="145" w:name="_Toc14492"/>
      <w:bookmarkStart w:id="146" w:name="_Toc14585"/>
      <w:bookmarkStart w:id="147" w:name="_Toc16278"/>
      <w:r>
        <w:rPr>
          <w:rFonts w:hint="eastAsia" w:ascii="Arial" w:eastAsia="黑体"/>
          <w:b/>
          <w:sz w:val="24"/>
        </w:rPr>
        <w:t>4.1计算机系统支持</w:t>
      </w:r>
      <w:bookmarkEnd w:id="143"/>
      <w:bookmarkEnd w:id="144"/>
      <w:bookmarkEnd w:id="145"/>
      <w:bookmarkEnd w:id="146"/>
      <w:bookmarkEnd w:id="147"/>
    </w:p>
    <w:p w14:paraId="4A3992E6">
      <w:pPr>
        <w:snapToGrid/>
        <w:spacing w:beforeAutospacing="0" w:afterAutospacing="0" w:line="336" w:lineRule="auto"/>
        <w:ind w:left="0" w:leftChars="0" w:right="0" w:rightChars="0" w:firstLine="482" w:firstLineChars="0"/>
        <w:jc w:val="both"/>
        <w:rPr>
          <w:rFonts w:ascii="Times New Roman" w:hAnsi="Times New Roman" w:eastAsia="宋体"/>
          <w:b/>
          <w:sz w:val="24"/>
          <w:szCs w:val="24"/>
        </w:rPr>
      </w:pPr>
      <w:r>
        <w:rPr>
          <w:rFonts w:hint="eastAsia" w:ascii="Times New Roman" w:hAnsi="Times New Roman" w:eastAsia="宋体"/>
          <w:b/>
          <w:sz w:val="24"/>
          <w:szCs w:val="24"/>
        </w:rPr>
        <w:t>开发时需要的支持条件：</w:t>
      </w:r>
    </w:p>
    <w:p w14:paraId="4440271C">
      <w:pPr>
        <w:pStyle w:val="30"/>
        <w:numPr>
          <w:ilvl w:val="0"/>
          <w:numId w:val="7"/>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硬件：</w:t>
      </w:r>
    </w:p>
    <w:p w14:paraId="24E20D02">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lang w:val="en-US" w:eastAsia="zh-CN"/>
        </w:rPr>
        <w:t>电脑：</w:t>
      </w:r>
    </w:p>
    <w:p w14:paraId="1235944E">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rPr>
        <w:t>内存：8GB内存</w:t>
      </w:r>
      <w:r>
        <w:rPr>
          <w:rFonts w:hint="eastAsia" w:ascii="Times New Roman" w:hAnsi="Times New Roman" w:eastAsia="宋体"/>
          <w:sz w:val="24"/>
          <w:szCs w:val="24"/>
          <w:lang w:val="en-US" w:eastAsia="zh-CN"/>
        </w:rPr>
        <w:t>以上</w:t>
      </w:r>
    </w:p>
    <w:p w14:paraId="1FE144DB">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lang w:val="en-US" w:eastAsia="zh-CN"/>
        </w:rPr>
        <w:t>处理器：</w:t>
      </w:r>
      <w:r>
        <w:rPr>
          <w:rFonts w:hint="eastAsia" w:ascii="Times New Roman" w:hAnsi="Times New Roman" w:eastAsia="宋体"/>
          <w:sz w:val="24"/>
          <w:szCs w:val="24"/>
        </w:rPr>
        <w:t>多核处理器；</w:t>
      </w:r>
    </w:p>
    <w:p w14:paraId="1153D86C">
      <w:p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打印机一台</w:t>
      </w:r>
    </w:p>
    <w:p w14:paraId="1B79262C">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使用TCP/IP协议的局域网</w:t>
      </w:r>
    </w:p>
    <w:p w14:paraId="2E126928">
      <w:pPr>
        <w:snapToGrid/>
        <w:spacing w:beforeAutospacing="0" w:afterAutospacing="0" w:line="336" w:lineRule="auto"/>
        <w:ind w:left="0" w:leftChars="0" w:right="0" w:rightChars="0" w:firstLine="482"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显示器一台</w:t>
      </w:r>
    </w:p>
    <w:p w14:paraId="2BA1026E">
      <w:pPr>
        <w:pStyle w:val="30"/>
        <w:numPr>
          <w:ilvl w:val="0"/>
          <w:numId w:val="8"/>
        </w:numPr>
        <w:snapToGrid/>
        <w:spacing w:beforeAutospacing="0" w:afterAutospacing="0" w:line="336" w:lineRule="auto"/>
        <w:ind w:left="0" w:leftChars="0" w:right="0" w:rightChars="0" w:firstLine="482" w:firstLineChars="0"/>
        <w:jc w:val="both"/>
        <w:rPr>
          <w:rFonts w:ascii="Times New Roman" w:hAnsi="Times New Roman" w:eastAsia="宋体"/>
          <w:sz w:val="24"/>
          <w:szCs w:val="24"/>
        </w:rPr>
      </w:pPr>
      <w:r>
        <w:rPr>
          <w:rFonts w:hint="eastAsia" w:ascii="Times New Roman" w:hAnsi="Times New Roman" w:eastAsia="宋体"/>
          <w:sz w:val="24"/>
          <w:szCs w:val="24"/>
        </w:rPr>
        <w:t>软件：</w:t>
      </w:r>
    </w:p>
    <w:p w14:paraId="6A94363F">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eastAsia="zh-CN"/>
        </w:rPr>
      </w:pPr>
      <w:r>
        <w:rPr>
          <w:rFonts w:hint="eastAsia" w:ascii="Times New Roman" w:hAnsi="Times New Roman" w:eastAsia="宋体"/>
          <w:sz w:val="24"/>
          <w:szCs w:val="24"/>
        </w:rPr>
        <w:t>操作系统为Window XP</w:t>
      </w:r>
      <w:r>
        <w:rPr>
          <w:rFonts w:hint="eastAsia" w:ascii="Times New Roman" w:hAnsi="Times New Roman" w:eastAsia="宋体"/>
          <w:sz w:val="24"/>
          <w:szCs w:val="24"/>
          <w:lang w:eastAsia="zh-CN"/>
        </w:rPr>
        <w:t>；</w:t>
      </w:r>
    </w:p>
    <w:p w14:paraId="67FA5528">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rPr>
        <w:t>使用集成开发工具</w:t>
      </w:r>
      <w:r>
        <w:rPr>
          <w:rFonts w:hint="eastAsia" w:ascii="Times New Roman" w:hAnsi="Times New Roman" w:eastAsia="宋体"/>
          <w:sz w:val="24"/>
          <w:szCs w:val="24"/>
          <w:lang w:val="en-US" w:eastAsia="zh-CN"/>
        </w:rPr>
        <w:t>VS Code；</w:t>
      </w:r>
    </w:p>
    <w:p w14:paraId="300967E7">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eastAsia="zh-CN"/>
        </w:rPr>
      </w:pPr>
      <w:r>
        <w:rPr>
          <w:rFonts w:hint="eastAsia" w:ascii="Times New Roman" w:hAnsi="Times New Roman" w:eastAsia="宋体"/>
          <w:sz w:val="24"/>
          <w:szCs w:val="24"/>
        </w:rPr>
        <w:t>数据库采用SQL</w:t>
      </w:r>
      <w:r>
        <w:rPr>
          <w:rFonts w:hint="eastAsia" w:ascii="Times New Roman" w:hAnsi="Times New Roman" w:eastAsia="宋体"/>
          <w:sz w:val="24"/>
          <w:szCs w:val="24"/>
          <w:lang w:val="en-US" w:eastAsia="zh-CN"/>
        </w:rPr>
        <w:t>ite</w:t>
      </w:r>
      <w:r>
        <w:rPr>
          <w:rFonts w:hint="eastAsia" w:ascii="Times New Roman" w:hAnsi="Times New Roman" w:eastAsia="宋体"/>
          <w:sz w:val="24"/>
          <w:szCs w:val="24"/>
          <w:lang w:eastAsia="zh-CN"/>
        </w:rPr>
        <w:t>；</w:t>
      </w:r>
    </w:p>
    <w:p w14:paraId="3EDB22A8">
      <w:pPr>
        <w:snapToGrid/>
        <w:spacing w:beforeAutospacing="0" w:afterAutospacing="0" w:line="336" w:lineRule="auto"/>
        <w:ind w:left="0" w:leftChars="0" w:right="0" w:rightChars="0" w:firstLine="482" w:firstLineChars="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第三方库：PyQt5、VTK、SQLAlchemy、Pandas、manim、matplotlib.animation、jinja2、ReportLab、xlswriter等；</w:t>
      </w:r>
    </w:p>
    <w:p w14:paraId="5EA60569">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lang w:eastAsia="zh-CN"/>
        </w:rPr>
      </w:pPr>
    </w:p>
    <w:p w14:paraId="064327CF">
      <w:pPr>
        <w:snapToGrid/>
        <w:spacing w:beforeAutospacing="0" w:afterAutospacing="0" w:line="336" w:lineRule="auto"/>
        <w:ind w:left="0" w:leftChars="0" w:right="0" w:rightChars="0" w:firstLine="482" w:firstLineChars="0"/>
        <w:jc w:val="both"/>
        <w:rPr>
          <w:rFonts w:ascii="Times New Roman" w:hAnsi="Times New Roman" w:eastAsia="宋体"/>
          <w:b/>
          <w:sz w:val="24"/>
          <w:szCs w:val="24"/>
        </w:rPr>
      </w:pPr>
      <w:r>
        <w:rPr>
          <w:rFonts w:hint="eastAsia" w:ascii="Times New Roman" w:hAnsi="Times New Roman" w:eastAsia="宋体"/>
          <w:b/>
          <w:sz w:val="24"/>
          <w:szCs w:val="24"/>
        </w:rPr>
        <w:t>运行时需要的支持条件：</w:t>
      </w:r>
    </w:p>
    <w:p w14:paraId="1B3A70BB">
      <w:pPr>
        <w:snapToGrid/>
        <w:spacing w:beforeAutospacing="0" w:afterAutospacing="0" w:line="336" w:lineRule="auto"/>
        <w:ind w:left="0" w:leftChars="0" w:right="0" w:rightChars="0" w:firstLine="482" w:firstLineChars="0"/>
        <w:jc w:val="both"/>
        <w:outlineLvl w:val="9"/>
        <w:rPr>
          <w:rFonts w:hint="eastAsia" w:ascii="Times New Roman" w:hAnsi="Times New Roman" w:eastAsia="宋体"/>
          <w:sz w:val="24"/>
          <w:szCs w:val="24"/>
        </w:rPr>
      </w:pPr>
      <w:bookmarkStart w:id="148" w:name="_Toc21503"/>
      <w:bookmarkStart w:id="149" w:name="_Toc267172458"/>
      <w:bookmarkStart w:id="150" w:name="_Toc24847"/>
      <w:bookmarkStart w:id="151" w:name="_Toc21124"/>
      <w:r>
        <w:rPr>
          <w:rFonts w:hint="eastAsia" w:ascii="Times New Roman" w:hAnsi="Times New Roman" w:eastAsia="宋体"/>
          <w:sz w:val="24"/>
          <w:szCs w:val="24"/>
        </w:rPr>
        <w:t>硬件：支持Python环境的计算机</w:t>
      </w:r>
    </w:p>
    <w:p w14:paraId="3B4DC8C5">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软件：Python环境、数据库管理系统</w:t>
      </w:r>
    </w:p>
    <w:p w14:paraId="7604B323">
      <w:pPr>
        <w:pStyle w:val="3"/>
        <w:snapToGrid/>
        <w:spacing w:before="260" w:beforeLines="0" w:beforeAutospacing="0" w:after="260" w:afterAutospacing="0" w:line="412" w:lineRule="auto"/>
        <w:ind w:left="576" w:leftChars="0" w:right="0" w:rightChars="0" w:hanging="576" w:firstLineChars="0"/>
        <w:jc w:val="both"/>
        <w:outlineLvl w:val="0"/>
        <w:rPr>
          <w:rFonts w:hint="eastAsia" w:ascii="Arial" w:eastAsia="黑体"/>
          <w:b/>
          <w:sz w:val="24"/>
        </w:rPr>
      </w:pPr>
      <w:bookmarkStart w:id="152" w:name="_Toc15461"/>
      <w:r>
        <w:rPr>
          <w:rFonts w:hint="eastAsia" w:ascii="Arial" w:eastAsia="黑体"/>
          <w:b/>
          <w:sz w:val="24"/>
        </w:rPr>
        <w:t>4.2需要用户承担的工作</w:t>
      </w:r>
      <w:bookmarkEnd w:id="148"/>
      <w:bookmarkEnd w:id="149"/>
      <w:bookmarkEnd w:id="150"/>
      <w:bookmarkEnd w:id="151"/>
      <w:bookmarkEnd w:id="152"/>
    </w:p>
    <w:p w14:paraId="424749C8">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eastAsia="宋体"/>
          <w:sz w:val="24"/>
          <w:lang w:val="en-US" w:eastAsia="zh-CN"/>
        </w:rPr>
        <w:t>使用者</w:t>
      </w:r>
      <w:r>
        <w:rPr>
          <w:rFonts w:hint="eastAsia" w:ascii="Times New Roman" w:eastAsia="宋体"/>
          <w:sz w:val="24"/>
        </w:rPr>
        <w:t>需要提供准确的货物信息、托盘信息、集装箱信息等，并按照系统规定的格式输入数据。</w:t>
      </w:r>
    </w:p>
    <w:p w14:paraId="440F0E27">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53" w:name="_Toc6542"/>
      <w:bookmarkStart w:id="154" w:name="_Toc267172459"/>
      <w:bookmarkStart w:id="155" w:name="_Toc26021"/>
      <w:bookmarkStart w:id="156" w:name="_Toc4919"/>
      <w:bookmarkStart w:id="157" w:name="_Toc29526"/>
      <w:r>
        <w:rPr>
          <w:rFonts w:hint="eastAsia" w:ascii="Arial" w:eastAsia="黑体"/>
          <w:b/>
          <w:sz w:val="24"/>
        </w:rPr>
        <w:t>4.3需由外单位提供的条件</w:t>
      </w:r>
      <w:bookmarkEnd w:id="153"/>
      <w:bookmarkEnd w:id="154"/>
      <w:bookmarkEnd w:id="155"/>
      <w:bookmarkEnd w:id="156"/>
      <w:bookmarkEnd w:id="157"/>
    </w:p>
    <w:p w14:paraId="7E151BC4">
      <w:pPr>
        <w:snapToGrid/>
        <w:spacing w:beforeAutospacing="0" w:afterAutospacing="0" w:line="336" w:lineRule="auto"/>
        <w:ind w:left="0" w:leftChars="0" w:right="0" w:rightChars="0" w:firstLine="482" w:firstLineChars="0"/>
        <w:jc w:val="both"/>
        <w:rPr>
          <w:rFonts w:hint="eastAsia" w:ascii="Times New Roman" w:hAnsi="Times New Roman"/>
          <w:sz w:val="24"/>
          <w:szCs w:val="24"/>
          <w:lang w:eastAsia="zh-CN"/>
        </w:rPr>
      </w:pPr>
      <w:r>
        <w:rPr>
          <w:rFonts w:hint="eastAsia" w:ascii="Times New Roman" w:hAnsi="Times New Roman" w:eastAsia="宋体"/>
          <w:sz w:val="24"/>
          <w:szCs w:val="24"/>
        </w:rPr>
        <w:t>本系统为独立开发，不需要外单位提供条件</w:t>
      </w:r>
      <w:bookmarkStart w:id="158" w:name="_Toc267172460"/>
      <w:bookmarkStart w:id="159" w:name="_Toc14961"/>
      <w:bookmarkStart w:id="160" w:name="_Toc26407"/>
      <w:r>
        <w:rPr>
          <w:rFonts w:hint="eastAsia" w:ascii="Times New Roman" w:hAnsi="Times New Roman"/>
          <w:sz w:val="24"/>
          <w:szCs w:val="24"/>
          <w:lang w:eastAsia="zh-CN"/>
        </w:rPr>
        <w:t>。</w:t>
      </w:r>
      <w:bookmarkStart w:id="161" w:name="_Toc10027"/>
    </w:p>
    <w:p w14:paraId="6B618D19">
      <w:pPr>
        <w:snapToGrid/>
        <w:spacing w:beforeAutospacing="0" w:afterAutospacing="0" w:line="336" w:lineRule="auto"/>
        <w:ind w:left="0" w:leftChars="0" w:right="0" w:rightChars="0" w:firstLine="482" w:firstLineChars="0"/>
        <w:jc w:val="both"/>
        <w:rPr>
          <w:rFonts w:hint="eastAsia" w:ascii="Times New Roman" w:hAnsi="Times New Roman"/>
          <w:sz w:val="24"/>
          <w:szCs w:val="24"/>
          <w:lang w:eastAsia="zh-CN"/>
        </w:rPr>
      </w:pPr>
    </w:p>
    <w:p w14:paraId="01B4A034">
      <w:pPr>
        <w:snapToGrid/>
        <w:spacing w:beforeAutospacing="0" w:afterAutospacing="0" w:line="336" w:lineRule="auto"/>
        <w:ind w:right="0" w:rightChars="0"/>
        <w:jc w:val="center"/>
        <w:outlineLvl w:val="0"/>
        <w:rPr>
          <w:rFonts w:ascii="Times New Roman" w:eastAsia="黑体"/>
          <w:b/>
          <w:sz w:val="28"/>
          <w:shd w:val="clear" w:color="auto" w:fill="auto"/>
        </w:rPr>
      </w:pPr>
      <w:bookmarkStart w:id="162" w:name="_Toc1244"/>
      <w:r>
        <w:rPr>
          <w:rFonts w:hint="eastAsia" w:ascii="Times New Roman" w:eastAsia="黑体"/>
          <w:b/>
          <w:sz w:val="28"/>
          <w:shd w:val="clear" w:color="auto" w:fill="auto"/>
        </w:rPr>
        <w:t>5专题计划要点</w:t>
      </w:r>
      <w:bookmarkEnd w:id="158"/>
      <w:bookmarkEnd w:id="159"/>
      <w:bookmarkEnd w:id="160"/>
      <w:bookmarkEnd w:id="161"/>
      <w:bookmarkEnd w:id="162"/>
    </w:p>
    <w:p w14:paraId="7737EDEA">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63" w:name="_Toc267172461"/>
      <w:bookmarkStart w:id="164" w:name="_Toc22942"/>
      <w:bookmarkStart w:id="165" w:name="_Toc14308"/>
      <w:bookmarkStart w:id="166" w:name="_Toc5347"/>
      <w:bookmarkStart w:id="167" w:name="_Toc12781"/>
      <w:r>
        <w:rPr>
          <w:rFonts w:hint="eastAsia" w:ascii="Arial" w:eastAsia="黑体"/>
          <w:b/>
          <w:sz w:val="24"/>
        </w:rPr>
        <w:t>5.1开发人员培训计划</w:t>
      </w:r>
      <w:bookmarkEnd w:id="163"/>
      <w:bookmarkEnd w:id="164"/>
      <w:bookmarkEnd w:id="165"/>
      <w:bookmarkEnd w:id="166"/>
      <w:bookmarkEnd w:id="167"/>
    </w:p>
    <w:p w14:paraId="0E238F49">
      <w:pPr>
        <w:widowControl/>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2024年12月 - 2025年1月，进行Python、PyQt5、VTK等技术</w:t>
      </w:r>
      <w:r>
        <w:rPr>
          <w:rFonts w:hint="eastAsia" w:ascii="Times New Roman" w:hAnsi="Times New Roman" w:eastAsia="宋体"/>
          <w:sz w:val="24"/>
          <w:szCs w:val="24"/>
          <w:lang w:val="en-US" w:eastAsia="zh-CN"/>
        </w:rPr>
        <w:t>自学（同时进行开发工作）</w:t>
      </w:r>
      <w:r>
        <w:rPr>
          <w:rFonts w:hint="eastAsia" w:ascii="Times New Roman" w:hAnsi="Times New Roman" w:eastAsia="宋体"/>
          <w:sz w:val="24"/>
          <w:szCs w:val="24"/>
        </w:rPr>
        <w:t>。</w:t>
      </w:r>
    </w:p>
    <w:p w14:paraId="6A4408C3">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68" w:name="_Toc267172462"/>
      <w:bookmarkStart w:id="169" w:name="_Toc14753"/>
      <w:bookmarkStart w:id="170" w:name="_Toc26162"/>
      <w:bookmarkStart w:id="171" w:name="_Toc7096"/>
      <w:bookmarkStart w:id="172" w:name="_Toc14271"/>
      <w:r>
        <w:rPr>
          <w:rFonts w:hint="eastAsia" w:ascii="Arial" w:eastAsia="黑体"/>
          <w:b/>
          <w:sz w:val="24"/>
        </w:rPr>
        <w:t>5.2 测试计划</w:t>
      </w:r>
      <w:bookmarkEnd w:id="168"/>
      <w:bookmarkEnd w:id="169"/>
      <w:bookmarkEnd w:id="170"/>
      <w:bookmarkEnd w:id="171"/>
      <w:bookmarkEnd w:id="172"/>
    </w:p>
    <w:p w14:paraId="26FBC7BA">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hAnsi="Times New Roman" w:eastAsia="宋体"/>
          <w:sz w:val="24"/>
          <w:szCs w:val="24"/>
        </w:rPr>
        <w:t>2025年5月，进行单元测试、集成测试和用户验收测试。</w:t>
      </w:r>
      <w:bookmarkStart w:id="173" w:name="_Toc472"/>
      <w:bookmarkStart w:id="174" w:name="_Toc31168"/>
      <w:bookmarkStart w:id="175" w:name="_Toc267172463"/>
    </w:p>
    <w:p w14:paraId="21247578">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76" w:name="_Toc9781"/>
      <w:bookmarkStart w:id="177" w:name="_Toc10603"/>
      <w:r>
        <w:rPr>
          <w:rFonts w:hint="eastAsia" w:ascii="Arial" w:eastAsia="黑体"/>
          <w:b/>
          <w:sz w:val="24"/>
        </w:rPr>
        <w:t>5.3 质量保证计划</w:t>
      </w:r>
      <w:bookmarkEnd w:id="173"/>
      <w:bookmarkEnd w:id="174"/>
      <w:bookmarkEnd w:id="175"/>
      <w:bookmarkEnd w:id="176"/>
      <w:bookmarkEnd w:id="177"/>
    </w:p>
    <w:p w14:paraId="60B8EB33">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hAnsi="Times New Roman" w:eastAsia="宋体"/>
          <w:sz w:val="24"/>
          <w:szCs w:val="24"/>
        </w:rPr>
        <w:t>严格按照项目开发过程中的各项步骤，从项目立项、需求分析、系统设计到编码测试，确保每个阶段的质量。</w:t>
      </w:r>
      <w:bookmarkStart w:id="178" w:name="_Toc267172464"/>
      <w:bookmarkStart w:id="179" w:name="_Toc9129"/>
      <w:bookmarkStart w:id="180" w:name="_Toc19919"/>
    </w:p>
    <w:p w14:paraId="340C17F2">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81" w:name="_Toc15620"/>
      <w:bookmarkStart w:id="182" w:name="_Toc3185"/>
      <w:r>
        <w:rPr>
          <w:rFonts w:hint="eastAsia" w:ascii="Arial" w:eastAsia="黑体"/>
          <w:b/>
          <w:sz w:val="24"/>
        </w:rPr>
        <w:t>5.4 人员配置计划</w:t>
      </w:r>
      <w:bookmarkEnd w:id="178"/>
      <w:bookmarkEnd w:id="179"/>
      <w:bookmarkEnd w:id="180"/>
      <w:bookmarkEnd w:id="181"/>
      <w:bookmarkEnd w:id="182"/>
    </w:p>
    <w:p w14:paraId="301FA3B2">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hAnsi="Times New Roman" w:eastAsia="宋体"/>
          <w:sz w:val="24"/>
          <w:szCs w:val="24"/>
        </w:rPr>
        <w:t xml:space="preserve">该项目开发小组共  </w:t>
      </w:r>
      <w:r>
        <w:rPr>
          <w:rFonts w:hint="eastAsia" w:ascii="Times New Roman" w:hAnsi="Times New Roman" w:eastAsia="宋体"/>
          <w:sz w:val="24"/>
          <w:szCs w:val="24"/>
          <w:lang w:val="en-US" w:eastAsia="zh-CN"/>
        </w:rPr>
        <w:t>1</w:t>
      </w:r>
      <w:r>
        <w:rPr>
          <w:rFonts w:hint="eastAsia" w:ascii="Times New Roman" w:hAnsi="Times New Roman" w:eastAsia="宋体"/>
          <w:sz w:val="24"/>
          <w:szCs w:val="24"/>
        </w:rPr>
        <w:t xml:space="preserve"> 人  </w:t>
      </w:r>
      <w:bookmarkStart w:id="183" w:name="_Toc25669"/>
      <w:bookmarkStart w:id="184" w:name="_Toc267172465"/>
      <w:bookmarkStart w:id="185" w:name="_Toc1763"/>
    </w:p>
    <w:p w14:paraId="633E2A6A">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86" w:name="_Toc30858"/>
      <w:bookmarkStart w:id="187" w:name="_Toc14061"/>
      <w:r>
        <w:rPr>
          <w:rFonts w:hint="eastAsia" w:ascii="Arial" w:eastAsia="黑体"/>
          <w:b/>
          <w:sz w:val="24"/>
        </w:rPr>
        <w:t>5.5 客户培训计划</w:t>
      </w:r>
      <w:bookmarkEnd w:id="183"/>
      <w:bookmarkEnd w:id="184"/>
      <w:bookmarkEnd w:id="185"/>
      <w:bookmarkEnd w:id="186"/>
      <w:bookmarkEnd w:id="187"/>
    </w:p>
    <w:p w14:paraId="16CF4B8D">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hAnsi="Times New Roman" w:eastAsia="宋体"/>
          <w:sz w:val="24"/>
          <w:szCs w:val="24"/>
        </w:rPr>
        <w:t>2025年6月，对</w:t>
      </w:r>
      <w:r>
        <w:rPr>
          <w:rFonts w:hint="eastAsia" w:ascii="Times New Roman" w:hAnsi="Times New Roman" w:eastAsia="宋体"/>
          <w:sz w:val="24"/>
          <w:szCs w:val="24"/>
          <w:lang w:val="en-US" w:eastAsia="zh-CN"/>
        </w:rPr>
        <w:t>使用者</w:t>
      </w:r>
      <w:r>
        <w:rPr>
          <w:rFonts w:hint="eastAsia" w:ascii="Times New Roman" w:hAnsi="Times New Roman" w:eastAsia="宋体"/>
          <w:sz w:val="24"/>
          <w:szCs w:val="24"/>
        </w:rPr>
        <w:t>进行软件操作方法的具体培训。</w:t>
      </w:r>
      <w:bookmarkStart w:id="188" w:name="_Toc267172466"/>
      <w:bookmarkStart w:id="189" w:name="_Toc14659"/>
      <w:bookmarkStart w:id="190" w:name="_Toc20041"/>
    </w:p>
    <w:p w14:paraId="14DD4FBF">
      <w:pPr>
        <w:pStyle w:val="3"/>
        <w:snapToGrid/>
        <w:spacing w:before="260" w:beforeLines="0" w:beforeAutospacing="0" w:after="260" w:afterAutospacing="0" w:line="412" w:lineRule="auto"/>
        <w:ind w:left="576" w:leftChars="0" w:right="0" w:rightChars="0" w:hanging="576" w:firstLineChars="0"/>
        <w:jc w:val="both"/>
        <w:outlineLvl w:val="0"/>
        <w:rPr>
          <w:rFonts w:ascii="Arial" w:eastAsia="黑体"/>
          <w:b/>
          <w:sz w:val="24"/>
        </w:rPr>
      </w:pPr>
      <w:bookmarkStart w:id="191" w:name="_Toc5584"/>
      <w:bookmarkStart w:id="192" w:name="_Toc2494"/>
      <w:r>
        <w:rPr>
          <w:rFonts w:hint="eastAsia" w:ascii="Arial" w:eastAsia="黑体"/>
          <w:b/>
          <w:sz w:val="24"/>
        </w:rPr>
        <w:t>5.6 安全保密计划</w:t>
      </w:r>
      <w:bookmarkEnd w:id="188"/>
      <w:bookmarkEnd w:id="189"/>
      <w:bookmarkEnd w:id="190"/>
      <w:bookmarkEnd w:id="191"/>
      <w:bookmarkEnd w:id="192"/>
    </w:p>
    <w:p w14:paraId="64D0AC6B">
      <w:pPr>
        <w:snapToGrid/>
        <w:spacing w:beforeAutospacing="0" w:afterAutospacing="0" w:line="336" w:lineRule="auto"/>
        <w:ind w:left="0" w:leftChars="0" w:right="0" w:rightChars="0" w:firstLine="482" w:firstLineChars="0"/>
        <w:jc w:val="both"/>
        <w:rPr>
          <w:rFonts w:hint="eastAsia" w:ascii="Times New Roman" w:hAnsi="Times New Roman" w:eastAsia="宋体"/>
          <w:sz w:val="24"/>
          <w:szCs w:val="24"/>
        </w:rPr>
      </w:pPr>
      <w:r>
        <w:rPr>
          <w:rFonts w:hint="eastAsia" w:ascii="Times New Roman" w:hAnsi="Times New Roman" w:eastAsia="宋体"/>
          <w:sz w:val="24"/>
          <w:szCs w:val="24"/>
        </w:rPr>
        <w:t>在从项目开发阶段到最后软件的正式发布期间，做好项目的保密工作，小组成员对所有项目所有相关文档进行加密，做好备份工作。</w:t>
      </w:r>
    </w:p>
    <w:p w14:paraId="33925A93">
      <w:pPr>
        <w:pStyle w:val="3"/>
        <w:spacing w:beforeLines="0"/>
        <w:outlineLvl w:val="9"/>
        <w:rPr>
          <w:rFonts w:hint="eastAsia" w:ascii="黑体"/>
        </w:rPr>
      </w:pPr>
      <w:bookmarkStart w:id="193" w:name="_Toc6875"/>
      <w:bookmarkStart w:id="194" w:name="_Toc267172467"/>
      <w:bookmarkStart w:id="195" w:name="_Toc10508"/>
    </w:p>
    <w:bookmarkEnd w:id="193"/>
    <w:bookmarkEnd w:id="194"/>
    <w:bookmarkEnd w:id="195"/>
    <w:p w14:paraId="5D1FA0D0">
      <w:pPr>
        <w:snapToGrid w:val="0"/>
        <w:spacing w:line="300" w:lineRule="auto"/>
        <w:ind w:firstLine="480" w:firstLineChars="200"/>
        <w:jc w:val="left"/>
        <w:rPr>
          <w:rFonts w:ascii="Times New Roman" w:hAnsi="Times New Roman"/>
          <w:sz w:val="24"/>
          <w:szCs w:val="24"/>
        </w:rPr>
      </w:pPr>
    </w:p>
    <w:p w14:paraId="63375F04"/>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89C27">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F6983">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945" cy="162560"/>
              <wp:effectExtent l="2540" t="0" r="0" b="1905"/>
              <wp:wrapNone/>
              <wp:docPr id="41" name="矩形 41"/>
              <wp:cNvGraphicFramePr/>
              <a:graphic xmlns:a="http://schemas.openxmlformats.org/drawingml/2006/main">
                <a:graphicData uri="http://schemas.microsoft.com/office/word/2010/wordprocessingShape">
                  <wps:wsp>
                    <wps:cNvSpPr>
                      <a:spLocks noChangeArrowheads="1"/>
                    </wps:cNvSpPr>
                    <wps:spPr bwMode="auto">
                      <a:xfrm>
                        <a:off x="0" y="0"/>
                        <a:ext cx="67945" cy="162560"/>
                      </a:xfrm>
                      <a:prstGeom prst="rect">
                        <a:avLst/>
                      </a:prstGeom>
                      <a:noFill/>
                      <a:ln>
                        <a:noFill/>
                      </a:ln>
                    </wps:spPr>
                    <wps:txbx>
                      <w:txbxContent>
                        <w:p w14:paraId="2DF028FD">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1026" o:spt="1" style="position:absolute;left:0pt;margin-top:0pt;height:12.8pt;width:5.35pt;mso-position-horizontal:center;mso-position-horizontal-relative:margin;mso-wrap-style:none;z-index:251659264;mso-width-relative:page;mso-height-relative:page;" filled="f" stroked="f" coordsize="21600,21600" o:gfxdata="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cWkyP0QAAAAMBAAAPAAAAAAAAAAEAIAAAACIAAABkcnMvZG93bnJldi54&#10;bWxQSwECFAAUAAAACACHTuJA2rgQVQECAAD2AwAADgAAAAAAAAABACAAAAAgAQAAZHJzL2Uyb0Rv&#10;Yy54bWxQSwUGAAAAAAYABgBZAQAAkwUAAAAA&#10;">
              <v:fill on="f" focussize="0,0"/>
              <v:stroke on="f"/>
              <v:imagedata o:title=""/>
              <o:lock v:ext="edit" aspectratio="f"/>
              <v:textbox inset="0mm,0mm,0mm,0mm" style="mso-fit-shape-to-text:t;">
                <w:txbxContent>
                  <w:p w14:paraId="2DF028FD">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9A843">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98DB9">
    <w:pPr>
      <w:pStyle w:val="9"/>
      <w:tabs>
        <w:tab w:val="left" w:pos="1560"/>
      </w:tabs>
      <w:jc w:val="left"/>
    </w:pPr>
    <w:r>
      <w:rPr>
        <w:rFonts w:hint="eastAsia"/>
      </w:rPr>
      <w:t xml:space="preserve">软件项目开发计划书 </w:t>
    </w:r>
    <w:r>
      <w:rPr>
        <w:rFonts w:hint="eastAsia"/>
      </w:rPr>
      <w:tab/>
    </w:r>
    <w:r>
      <w:rPr>
        <w:rFonts w:hint="eastAsia"/>
      </w:rPr>
      <w:tab/>
    </w:r>
    <w:r>
      <w:rPr>
        <w:rFonts w:hint="eastAsia"/>
      </w:rPr>
      <w:t>乐吧乐游戏平台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000000C"/>
    <w:multiLevelType w:val="multilevel"/>
    <w:tmpl w:val="0000000C"/>
    <w:lvl w:ilvl="0" w:tentative="0">
      <w:start w:val="1"/>
      <w:numFmt w:val="bullet"/>
      <w:lvlText w:val=""/>
      <w:lvlJc w:val="left"/>
      <w:pPr>
        <w:ind w:left="900" w:hanging="900"/>
      </w:pPr>
      <w:rPr>
        <w:rFonts w:hint="default" w:ascii="Wingdings" w:hAnsi="Wingdings"/>
      </w:rPr>
    </w:lvl>
    <w:lvl w:ilvl="1" w:tentative="0">
      <w:start w:val="1"/>
      <w:numFmt w:val="bullet"/>
      <w:lvlText w:val=""/>
      <w:lvlJc w:val="left"/>
      <w:pPr>
        <w:ind w:left="1318" w:hanging="420"/>
      </w:pPr>
      <w:rPr>
        <w:rFonts w:hint="default" w:ascii="Wingdings" w:hAnsi="Wingdings"/>
      </w:rPr>
    </w:lvl>
    <w:lvl w:ilvl="2" w:tentative="0">
      <w:start w:val="1"/>
      <w:numFmt w:val="bullet"/>
      <w:lvlText w:val=""/>
      <w:lvlJc w:val="left"/>
      <w:pPr>
        <w:ind w:left="1738" w:hanging="420"/>
      </w:pPr>
      <w:rPr>
        <w:rFonts w:hint="default" w:ascii="Wingdings" w:hAnsi="Wingdings"/>
      </w:rPr>
    </w:lvl>
    <w:lvl w:ilvl="3" w:tentative="0">
      <w:start w:val="1"/>
      <w:numFmt w:val="bullet"/>
      <w:lvlText w:val=""/>
      <w:lvlJc w:val="left"/>
      <w:pPr>
        <w:ind w:left="2158" w:hanging="420"/>
      </w:pPr>
      <w:rPr>
        <w:rFonts w:hint="default" w:ascii="Wingdings" w:hAnsi="Wingdings"/>
      </w:rPr>
    </w:lvl>
    <w:lvl w:ilvl="4" w:tentative="0">
      <w:start w:val="1"/>
      <w:numFmt w:val="bullet"/>
      <w:lvlText w:val=""/>
      <w:lvlJc w:val="left"/>
      <w:pPr>
        <w:ind w:left="2578" w:hanging="420"/>
      </w:pPr>
      <w:rPr>
        <w:rFonts w:hint="default" w:ascii="Wingdings" w:hAnsi="Wingdings"/>
      </w:rPr>
    </w:lvl>
    <w:lvl w:ilvl="5" w:tentative="0">
      <w:start w:val="1"/>
      <w:numFmt w:val="bullet"/>
      <w:lvlText w:val=""/>
      <w:lvlJc w:val="left"/>
      <w:pPr>
        <w:ind w:left="2998" w:hanging="420"/>
      </w:pPr>
      <w:rPr>
        <w:rFonts w:hint="default" w:ascii="Wingdings" w:hAnsi="Wingdings"/>
      </w:rPr>
    </w:lvl>
    <w:lvl w:ilvl="6" w:tentative="0">
      <w:start w:val="1"/>
      <w:numFmt w:val="bullet"/>
      <w:lvlText w:val=""/>
      <w:lvlJc w:val="left"/>
      <w:pPr>
        <w:ind w:left="3418" w:hanging="420"/>
      </w:pPr>
      <w:rPr>
        <w:rFonts w:hint="default" w:ascii="Wingdings" w:hAnsi="Wingdings"/>
      </w:rPr>
    </w:lvl>
    <w:lvl w:ilvl="7" w:tentative="0">
      <w:start w:val="1"/>
      <w:numFmt w:val="bullet"/>
      <w:lvlText w:val=""/>
      <w:lvlJc w:val="left"/>
      <w:pPr>
        <w:ind w:left="3838" w:hanging="420"/>
      </w:pPr>
      <w:rPr>
        <w:rFonts w:hint="default" w:ascii="Wingdings" w:hAnsi="Wingdings"/>
      </w:rPr>
    </w:lvl>
    <w:lvl w:ilvl="8" w:tentative="0">
      <w:start w:val="1"/>
      <w:numFmt w:val="bullet"/>
      <w:lvlText w:val=""/>
      <w:lvlJc w:val="left"/>
      <w:pPr>
        <w:ind w:left="4258" w:hanging="420"/>
      </w:pPr>
      <w:rPr>
        <w:rFonts w:hint="default" w:ascii="Wingdings" w:hAnsi="Wingdings"/>
      </w:rPr>
    </w:lvl>
  </w:abstractNum>
  <w:abstractNum w:abstractNumId="2">
    <w:nsid w:val="0000000D"/>
    <w:multiLevelType w:val="multilevel"/>
    <w:tmpl w:val="0000000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0000000E"/>
    <w:multiLevelType w:val="multilevel"/>
    <w:tmpl w:val="0000000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0000000F"/>
    <w:multiLevelType w:val="multilevel"/>
    <w:tmpl w:val="000000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00000011"/>
    <w:multiLevelType w:val="multilevel"/>
    <w:tmpl w:val="000000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0000012"/>
    <w:multiLevelType w:val="multilevel"/>
    <w:tmpl w:val="000000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4"/>
  </w:num>
  <w:num w:numId="3">
    <w:abstractNumId w:val="3"/>
  </w:num>
  <w:num w:numId="4">
    <w:abstractNumId w:val="0"/>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C47E07"/>
    <w:rsid w:val="009A2E3A"/>
    <w:rsid w:val="00B21AB4"/>
    <w:rsid w:val="03D37A53"/>
    <w:rsid w:val="0C1251C3"/>
    <w:rsid w:val="39C47E07"/>
    <w:rsid w:val="486378A9"/>
    <w:rsid w:val="4A6A0FC6"/>
    <w:rsid w:val="4DF96CE5"/>
    <w:rsid w:val="56155820"/>
    <w:rsid w:val="69C45FA2"/>
    <w:rsid w:val="6BDE1B66"/>
    <w:rsid w:val="7A5C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0"/>
    <w:pPr>
      <w:keepNext/>
      <w:keepLines/>
      <w:snapToGrid w:val="0"/>
      <w:spacing w:before="156" w:beforeLines="50" w:line="360" w:lineRule="auto"/>
      <w:jc w:val="left"/>
      <w:outlineLvl w:val="0"/>
    </w:pPr>
    <w:rPr>
      <w:rFonts w:ascii="Times New Roman" w:hAnsi="Times New Roman" w:eastAsia="黑体"/>
      <w:bCs/>
      <w:kern w:val="44"/>
      <w:sz w:val="30"/>
      <w:szCs w:val="44"/>
    </w:rPr>
  </w:style>
  <w:style w:type="paragraph" w:styleId="3">
    <w:name w:val="heading 2"/>
    <w:basedOn w:val="1"/>
    <w:next w:val="1"/>
    <w:link w:val="17"/>
    <w:qFormat/>
    <w:uiPriority w:val="0"/>
    <w:pPr>
      <w:keepNext/>
      <w:keepLines/>
      <w:snapToGrid w:val="0"/>
      <w:spacing w:before="156" w:beforeLines="50" w:line="360" w:lineRule="auto"/>
      <w:jc w:val="left"/>
      <w:outlineLvl w:val="1"/>
    </w:pPr>
    <w:rPr>
      <w:rFonts w:ascii="Cambria" w:hAnsi="Cambria" w:eastAsia="黑体"/>
      <w:bCs/>
      <w:sz w:val="28"/>
      <w:szCs w:val="32"/>
    </w:rPr>
  </w:style>
  <w:style w:type="paragraph" w:styleId="4">
    <w:name w:val="heading 3"/>
    <w:basedOn w:val="1"/>
    <w:next w:val="1"/>
    <w:link w:val="18"/>
    <w:qFormat/>
    <w:uiPriority w:val="0"/>
    <w:pPr>
      <w:keepNext/>
      <w:keepLines/>
      <w:snapToGrid w:val="0"/>
      <w:spacing w:before="156" w:beforeLines="50" w:line="360" w:lineRule="auto"/>
      <w:jc w:val="left"/>
      <w:outlineLvl w:val="2"/>
    </w:pPr>
    <w:rPr>
      <w:rFonts w:eastAsia="黑体"/>
      <w:bCs/>
      <w:sz w:val="24"/>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0"/>
    <w:qFormat/>
    <w:uiPriority w:val="0"/>
    <w:rPr>
      <w:rFonts w:ascii="宋体" w:hAnsiTheme="minorHAnsi" w:cstheme="minorBidi"/>
      <w:sz w:val="18"/>
      <w:szCs w:val="18"/>
    </w:rPr>
  </w:style>
  <w:style w:type="paragraph" w:styleId="6">
    <w:name w:val="toc 3"/>
    <w:basedOn w:val="1"/>
    <w:next w:val="1"/>
    <w:qFormat/>
    <w:uiPriority w:val="0"/>
    <w:pPr>
      <w:ind w:left="840" w:leftChars="400"/>
    </w:pPr>
  </w:style>
  <w:style w:type="paragraph" w:styleId="7">
    <w:name w:val="Balloon Text"/>
    <w:basedOn w:val="1"/>
    <w:link w:val="22"/>
    <w:qFormat/>
    <w:uiPriority w:val="0"/>
    <w:rPr>
      <w:rFonts w:asciiTheme="minorHAnsi" w:hAnsiTheme="minorHAnsi" w:eastAsiaTheme="minorEastAsia" w:cstheme="minorBidi"/>
      <w:sz w:val="18"/>
      <w:szCs w:val="18"/>
    </w:rPr>
  </w:style>
  <w:style w:type="paragraph" w:styleId="8">
    <w:name w:val="footer"/>
    <w:basedOn w:val="1"/>
    <w:link w:val="19"/>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21"/>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qFormat/>
    <w:uiPriority w:val="0"/>
  </w:style>
  <w:style w:type="paragraph" w:styleId="11">
    <w:name w:val="Subtitle"/>
    <w:basedOn w:val="1"/>
    <w:link w:val="23"/>
    <w:qFormat/>
    <w:uiPriority w:val="0"/>
    <w:pPr>
      <w:spacing w:after="60" w:line="240" w:lineRule="atLeast"/>
      <w:jc w:val="center"/>
    </w:pPr>
    <w:rPr>
      <w:rFonts w:ascii="黑体" w:hAnsi="Arial" w:eastAsia="黑体"/>
      <w:b/>
      <w:bCs/>
      <w:iCs/>
      <w:kern w:val="0"/>
      <w:sz w:val="28"/>
      <w:szCs w:val="20"/>
      <w:lang w:val="en-AU"/>
    </w:rPr>
  </w:style>
  <w:style w:type="paragraph" w:styleId="12">
    <w:name w:val="toc 2"/>
    <w:basedOn w:val="1"/>
    <w:next w:val="1"/>
    <w:qFormat/>
    <w:uiPriority w:val="0"/>
    <w:pPr>
      <w:ind w:left="420" w:leftChars="200"/>
    </w:pPr>
  </w:style>
  <w:style w:type="character" w:styleId="15">
    <w:name w:val="Hyperlink"/>
    <w:basedOn w:val="14"/>
    <w:qFormat/>
    <w:uiPriority w:val="0"/>
    <w:rPr>
      <w:color w:val="0000FF"/>
      <w:u w:val="single"/>
    </w:rPr>
  </w:style>
  <w:style w:type="character" w:customStyle="1" w:styleId="16">
    <w:name w:val="标题 1 字符"/>
    <w:basedOn w:val="14"/>
    <w:link w:val="2"/>
    <w:qFormat/>
    <w:uiPriority w:val="0"/>
    <w:rPr>
      <w:rFonts w:ascii="Times New Roman" w:hAnsi="Times New Roman" w:eastAsia="黑体" w:cs="Times New Roman"/>
      <w:bCs/>
      <w:kern w:val="44"/>
      <w:sz w:val="30"/>
      <w:szCs w:val="44"/>
    </w:rPr>
  </w:style>
  <w:style w:type="character" w:customStyle="1" w:styleId="17">
    <w:name w:val="标题 2 字符"/>
    <w:basedOn w:val="14"/>
    <w:link w:val="3"/>
    <w:qFormat/>
    <w:uiPriority w:val="0"/>
    <w:rPr>
      <w:rFonts w:ascii="Cambria" w:hAnsi="Cambria" w:eastAsia="黑体" w:cs="Times New Roman"/>
      <w:bCs/>
      <w:sz w:val="28"/>
      <w:szCs w:val="32"/>
    </w:rPr>
  </w:style>
  <w:style w:type="character" w:customStyle="1" w:styleId="18">
    <w:name w:val="标题 3 字符"/>
    <w:basedOn w:val="14"/>
    <w:link w:val="4"/>
    <w:qFormat/>
    <w:uiPriority w:val="0"/>
    <w:rPr>
      <w:rFonts w:ascii="Calibri" w:hAnsi="Calibri" w:eastAsia="黑体" w:cs="Times New Roman"/>
      <w:bCs/>
      <w:sz w:val="24"/>
      <w:szCs w:val="32"/>
    </w:rPr>
  </w:style>
  <w:style w:type="character" w:customStyle="1" w:styleId="19">
    <w:name w:val="页脚 字符"/>
    <w:basedOn w:val="14"/>
    <w:link w:val="8"/>
    <w:qFormat/>
    <w:uiPriority w:val="0"/>
    <w:rPr>
      <w:sz w:val="18"/>
      <w:szCs w:val="18"/>
    </w:rPr>
  </w:style>
  <w:style w:type="character" w:customStyle="1" w:styleId="20">
    <w:name w:val="文档结构图 字符"/>
    <w:basedOn w:val="14"/>
    <w:link w:val="5"/>
    <w:qFormat/>
    <w:uiPriority w:val="0"/>
    <w:rPr>
      <w:rFonts w:ascii="宋体" w:eastAsia="宋体"/>
      <w:sz w:val="18"/>
      <w:szCs w:val="18"/>
    </w:rPr>
  </w:style>
  <w:style w:type="character" w:customStyle="1" w:styleId="21">
    <w:name w:val="页眉 字符"/>
    <w:basedOn w:val="14"/>
    <w:link w:val="9"/>
    <w:qFormat/>
    <w:uiPriority w:val="0"/>
    <w:rPr>
      <w:sz w:val="18"/>
      <w:szCs w:val="18"/>
    </w:rPr>
  </w:style>
  <w:style w:type="character" w:customStyle="1" w:styleId="22">
    <w:name w:val="批注框文本 字符"/>
    <w:basedOn w:val="14"/>
    <w:link w:val="7"/>
    <w:qFormat/>
    <w:uiPriority w:val="0"/>
    <w:rPr>
      <w:sz w:val="18"/>
      <w:szCs w:val="18"/>
    </w:rPr>
  </w:style>
  <w:style w:type="character" w:customStyle="1" w:styleId="23">
    <w:name w:val="副标题 字符"/>
    <w:basedOn w:val="14"/>
    <w:link w:val="11"/>
    <w:qFormat/>
    <w:uiPriority w:val="0"/>
    <w:rPr>
      <w:rFonts w:ascii="黑体" w:hAnsi="Arial" w:eastAsia="黑体" w:cs="Times New Roman"/>
      <w:b/>
      <w:bCs/>
      <w:iCs/>
      <w:kern w:val="0"/>
      <w:sz w:val="28"/>
      <w:szCs w:val="20"/>
      <w:lang w:val="en-AU"/>
    </w:rPr>
  </w:style>
  <w:style w:type="character" w:customStyle="1" w:styleId="24">
    <w:name w:val="文档结构图 字符1"/>
    <w:basedOn w:val="14"/>
    <w:semiHidden/>
    <w:qFormat/>
    <w:uiPriority w:val="99"/>
    <w:rPr>
      <w:rFonts w:ascii="Microsoft YaHei UI" w:hAnsi="Calibri" w:eastAsia="Microsoft YaHei UI" w:cs="Times New Roman"/>
      <w:sz w:val="18"/>
      <w:szCs w:val="18"/>
    </w:rPr>
  </w:style>
  <w:style w:type="character" w:customStyle="1" w:styleId="25">
    <w:name w:val="页眉 字符1"/>
    <w:basedOn w:val="14"/>
    <w:semiHidden/>
    <w:qFormat/>
    <w:uiPriority w:val="99"/>
    <w:rPr>
      <w:rFonts w:ascii="Calibri" w:hAnsi="Calibri" w:eastAsia="宋体" w:cs="Times New Roman"/>
      <w:sz w:val="18"/>
      <w:szCs w:val="18"/>
    </w:rPr>
  </w:style>
  <w:style w:type="character" w:customStyle="1" w:styleId="26">
    <w:name w:val="副标题 字符1"/>
    <w:basedOn w:val="14"/>
    <w:qFormat/>
    <w:uiPriority w:val="11"/>
    <w:rPr>
      <w:b/>
      <w:bCs/>
      <w:kern w:val="28"/>
      <w:sz w:val="32"/>
      <w:szCs w:val="32"/>
    </w:rPr>
  </w:style>
  <w:style w:type="character" w:customStyle="1" w:styleId="27">
    <w:name w:val="页脚 字符1"/>
    <w:basedOn w:val="14"/>
    <w:semiHidden/>
    <w:qFormat/>
    <w:uiPriority w:val="99"/>
    <w:rPr>
      <w:rFonts w:ascii="Calibri" w:hAnsi="Calibri" w:eastAsia="宋体" w:cs="Times New Roman"/>
      <w:sz w:val="18"/>
      <w:szCs w:val="18"/>
    </w:rPr>
  </w:style>
  <w:style w:type="character" w:customStyle="1" w:styleId="28">
    <w:name w:val="批注框文本 字符1"/>
    <w:basedOn w:val="14"/>
    <w:semiHidden/>
    <w:qFormat/>
    <w:uiPriority w:val="99"/>
    <w:rPr>
      <w:rFonts w:ascii="Calibri" w:hAnsi="Calibri" w:eastAsia="宋体" w:cs="Times New Roman"/>
      <w:sz w:val="18"/>
      <w:szCs w:val="18"/>
    </w:rPr>
  </w:style>
  <w:style w:type="paragraph" w:customStyle="1" w:styleId="29">
    <w:name w:val="表头"/>
    <w:basedOn w:val="1"/>
    <w:qFormat/>
    <w:uiPriority w:val="0"/>
    <w:pPr>
      <w:keepNext/>
      <w:keepLines/>
      <w:spacing w:before="120" w:after="120"/>
      <w:jc w:val="center"/>
    </w:pPr>
    <w:rPr>
      <w:rFonts w:ascii="Times New Roman" w:hAnsi="Times New Roman" w:eastAsia="黑体"/>
      <w:kern w:val="44"/>
      <w:sz w:val="24"/>
      <w:szCs w:val="20"/>
    </w:rPr>
  </w:style>
  <w:style w:type="paragraph" w:styleId="30">
    <w:name w:val="List Paragraph"/>
    <w:basedOn w:val="1"/>
    <w:qFormat/>
    <w:uiPriority w:val="0"/>
    <w:pPr>
      <w:ind w:firstLine="420" w:firstLineChars="200"/>
    </w:pPr>
  </w:style>
  <w:style w:type="paragraph" w:customStyle="1" w:styleId="31">
    <w:name w:val="WPSOffice手动目录 1"/>
    <w:uiPriority w:val="0"/>
    <w:pPr>
      <w:ind w:leftChars="0"/>
    </w:pPr>
    <w:rPr>
      <w:rFonts w:ascii="Times New Roman" w:hAnsi="Times New Roman" w:eastAsia="宋体" w:cs="Times New Roman"/>
      <w:sz w:val="20"/>
      <w:szCs w:val="20"/>
    </w:rPr>
  </w:style>
  <w:style w:type="paragraph" w:customStyle="1" w:styleId="3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da\AppData\Roaming\Kingsoft\office6\templates\download\bce72b51-729b-4ff0-a16a-2cb41b238838\XX&#36719;&#20214;&#39033;&#30446;&#24320;&#21457;&#35745;&#21010;&#2007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XX软件项目开发计划书.docx</Template>
  <Pages>14</Pages>
  <Words>4629</Words>
  <Characters>5253</Characters>
  <Lines>73</Lines>
  <Paragraphs>20</Paragraphs>
  <TotalTime>1</TotalTime>
  <ScaleCrop>false</ScaleCrop>
  <LinksUpToDate>false</LinksUpToDate>
  <CharactersWithSpaces>5711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2025-01-02T09:10:00Z</dcterms:created>
  <dc:creator>拉斐尔·痒</dc:creator>
  <cp:lastModifiedBy>拉斐尔·痒</cp:lastModifiedBy>
  <dcterms:modified xsi:type="dcterms:W3CDTF">2025-01-07T05:52:21Z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UUID">
    <vt:lpwstr>v1.0_mb_ou1wmIIJPaGcoDThfS/NfQ==</vt:lpwstr>
  </property>
  <property fmtid="{D5CDD505-2E9C-101B-9397-08002B2CF9AE}" pid="4" name="ICV">
    <vt:lpwstr>961A1057B70741BFA74350830FD8CDDE_13</vt:lpwstr>
  </property>
  <property fmtid="{D5CDD505-2E9C-101B-9397-08002B2CF9AE}" pid="5" name="KSOTemplateDocerSaveRecord">
    <vt:lpwstr>eyJoZGlkIjoiMzAxZGFhNjkzYmJhZTQ2YjM2YTZiN2QxN2NkN2IxMzYiLCJ1c2VySWQiOiIyNDUyNTA0OTQifQ==</vt:lpwstr>
  </property>
</Properties>
</file>